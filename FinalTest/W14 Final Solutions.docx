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9F9AA46" w14:textId="77777777" w:rsidR="00552750" w:rsidRPr="008E2E5C" w:rsidRDefault="00552750">
      <w:pPr>
        <w:spacing w:line="200" w:lineRule="exact"/>
      </w:pPr>
    </w:p>
    <w:p w14:paraId="3A06148D" w14:textId="77777777" w:rsidR="00552750" w:rsidRPr="008E2E5C" w:rsidRDefault="00552750">
      <w:pPr>
        <w:spacing w:line="220" w:lineRule="exact"/>
        <w:rPr>
          <w:sz w:val="22"/>
          <w:szCs w:val="22"/>
        </w:rPr>
      </w:pPr>
    </w:p>
    <w:p w14:paraId="164F25E3" w14:textId="77777777" w:rsidR="00552750" w:rsidRPr="008E2E5C" w:rsidRDefault="00D22635">
      <w:pPr>
        <w:spacing w:before="19"/>
        <w:ind w:left="118"/>
        <w:rPr>
          <w:rFonts w:ascii="Arial" w:eastAsia="Arial" w:hAnsi="Arial" w:cs="Arial"/>
          <w:sz w:val="24"/>
          <w:szCs w:val="24"/>
        </w:rPr>
      </w:pPr>
      <w:r w:rsidRPr="008E2E5C">
        <w:rPr>
          <w:rFonts w:ascii="Arial" w:eastAsia="Arial" w:hAnsi="Arial" w:cs="Arial"/>
          <w:sz w:val="24"/>
          <w:szCs w:val="24"/>
        </w:rPr>
        <w:t>Writt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 xml:space="preserve">n </w:t>
      </w:r>
      <w:r w:rsidRPr="008E2E5C">
        <w:rPr>
          <w:rFonts w:ascii="Arial" w:eastAsia="Arial" w:hAnsi="Arial" w:cs="Arial"/>
          <w:spacing w:val="1"/>
          <w:sz w:val="24"/>
          <w:szCs w:val="24"/>
        </w:rPr>
        <w:t>F</w:t>
      </w:r>
      <w:r w:rsidRPr="008E2E5C">
        <w:rPr>
          <w:rFonts w:ascii="Arial" w:eastAsia="Arial" w:hAnsi="Arial" w:cs="Arial"/>
          <w:sz w:val="24"/>
          <w:szCs w:val="24"/>
        </w:rPr>
        <w:t>in</w:t>
      </w:r>
      <w:r w:rsidRPr="008E2E5C">
        <w:rPr>
          <w:rFonts w:ascii="Arial" w:eastAsia="Arial" w:hAnsi="Arial" w:cs="Arial"/>
          <w:spacing w:val="1"/>
          <w:sz w:val="24"/>
          <w:szCs w:val="24"/>
        </w:rPr>
        <w:t>a</w:t>
      </w:r>
      <w:r w:rsidRPr="008E2E5C">
        <w:rPr>
          <w:rFonts w:ascii="Arial" w:eastAsia="Arial" w:hAnsi="Arial" w:cs="Arial"/>
          <w:sz w:val="24"/>
          <w:szCs w:val="24"/>
        </w:rPr>
        <w:t>l Ex</w:t>
      </w:r>
      <w:r w:rsidRPr="008E2E5C">
        <w:rPr>
          <w:rFonts w:ascii="Arial" w:eastAsia="Arial" w:hAnsi="Arial" w:cs="Arial"/>
          <w:spacing w:val="1"/>
          <w:sz w:val="24"/>
          <w:szCs w:val="24"/>
        </w:rPr>
        <w:t>a</w:t>
      </w:r>
      <w:r w:rsidRPr="008E2E5C">
        <w:rPr>
          <w:rFonts w:ascii="Arial" w:eastAsia="Arial" w:hAnsi="Arial" w:cs="Arial"/>
          <w:sz w:val="24"/>
          <w:szCs w:val="24"/>
        </w:rPr>
        <w:t>m</w:t>
      </w:r>
    </w:p>
    <w:p w14:paraId="756D45EF" w14:textId="77777777" w:rsidR="00552750" w:rsidRPr="008E2E5C" w:rsidRDefault="00552750">
      <w:pPr>
        <w:spacing w:before="18" w:line="200" w:lineRule="exact"/>
      </w:pPr>
    </w:p>
    <w:p w14:paraId="7C20E52C" w14:textId="77777777" w:rsidR="00552750" w:rsidRPr="008E2E5C" w:rsidRDefault="00D22635">
      <w:pPr>
        <w:spacing w:line="249" w:lineRule="auto"/>
        <w:ind w:left="118" w:right="447"/>
        <w:rPr>
          <w:rFonts w:ascii="Arial" w:eastAsia="Arial" w:hAnsi="Arial" w:cs="Arial"/>
          <w:sz w:val="24"/>
          <w:szCs w:val="24"/>
        </w:rPr>
      </w:pPr>
      <w:r w:rsidRPr="008E2E5C">
        <w:rPr>
          <w:rFonts w:ascii="Arial" w:eastAsia="Arial" w:hAnsi="Arial" w:cs="Arial"/>
          <w:sz w:val="24"/>
          <w:szCs w:val="24"/>
        </w:rPr>
        <w:t>This</w:t>
      </w:r>
      <w:r w:rsidRPr="008E2E5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xam is</w:t>
      </w:r>
      <w:r w:rsidRPr="008E2E5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cl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pacing w:val="1"/>
          <w:sz w:val="24"/>
          <w:szCs w:val="24"/>
        </w:rPr>
        <w:t>s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d b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oo</w:t>
      </w:r>
      <w:r w:rsidRPr="008E2E5C">
        <w:rPr>
          <w:rFonts w:ascii="Arial" w:eastAsia="Arial" w:hAnsi="Arial" w:cs="Arial"/>
          <w:sz w:val="24"/>
          <w:szCs w:val="24"/>
        </w:rPr>
        <w:t>k - y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u</w:t>
      </w:r>
      <w:r w:rsidRPr="008E2E5C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are all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w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 xml:space="preserve">d 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 xml:space="preserve">nly 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ne page</w:t>
      </w:r>
      <w:r w:rsidRPr="008E2E5C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8E2E5C">
        <w:rPr>
          <w:rFonts w:ascii="Arial" w:eastAsia="Arial" w:hAnsi="Arial" w:cs="Arial"/>
          <w:sz w:val="24"/>
          <w:szCs w:val="24"/>
        </w:rPr>
        <w:t>f n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t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s</w:t>
      </w:r>
      <w:r w:rsidRPr="008E2E5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(d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pacing w:val="-2"/>
          <w:sz w:val="24"/>
          <w:szCs w:val="24"/>
        </w:rPr>
        <w:t>u</w:t>
      </w:r>
      <w:r w:rsidRPr="008E2E5C">
        <w:rPr>
          <w:rFonts w:ascii="Arial" w:eastAsia="Arial" w:hAnsi="Arial" w:cs="Arial"/>
          <w:sz w:val="24"/>
          <w:szCs w:val="24"/>
        </w:rPr>
        <w:t>bl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 xml:space="preserve">- </w:t>
      </w:r>
      <w:r w:rsidRPr="008E2E5C">
        <w:rPr>
          <w:rFonts w:ascii="Arial" w:eastAsia="Arial" w:hAnsi="Arial" w:cs="Arial"/>
          <w:spacing w:val="1"/>
          <w:sz w:val="24"/>
          <w:szCs w:val="24"/>
        </w:rPr>
        <w:t>s</w:t>
      </w:r>
      <w:r w:rsidRPr="008E2E5C">
        <w:rPr>
          <w:rFonts w:ascii="Arial" w:eastAsia="Arial" w:hAnsi="Arial" w:cs="Arial"/>
          <w:sz w:val="24"/>
          <w:szCs w:val="24"/>
        </w:rPr>
        <w:t>id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 xml:space="preserve">d). </w:t>
      </w:r>
      <w:r w:rsidRPr="008E2E5C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If a q</w:t>
      </w:r>
      <w:r w:rsidRPr="008E2E5C">
        <w:rPr>
          <w:rFonts w:ascii="Arial" w:eastAsia="Arial" w:hAnsi="Arial" w:cs="Arial"/>
          <w:spacing w:val="-2"/>
          <w:sz w:val="24"/>
          <w:szCs w:val="24"/>
        </w:rPr>
        <w:t>u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pacing w:val="1"/>
          <w:sz w:val="24"/>
          <w:szCs w:val="24"/>
        </w:rPr>
        <w:t>s</w:t>
      </w:r>
      <w:r w:rsidRPr="008E2E5C">
        <w:rPr>
          <w:rFonts w:ascii="Arial" w:eastAsia="Arial" w:hAnsi="Arial" w:cs="Arial"/>
          <w:sz w:val="24"/>
          <w:szCs w:val="24"/>
        </w:rPr>
        <w:t>ti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 xml:space="preserve">n </w:t>
      </w:r>
      <w:r w:rsidRPr="008E2E5C">
        <w:rPr>
          <w:rFonts w:ascii="Arial" w:eastAsia="Arial" w:hAnsi="Arial" w:cs="Arial"/>
          <w:spacing w:val="1"/>
          <w:sz w:val="24"/>
          <w:szCs w:val="24"/>
        </w:rPr>
        <w:t>s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ee</w:t>
      </w:r>
      <w:r w:rsidRPr="008E2E5C">
        <w:rPr>
          <w:rFonts w:ascii="Arial" w:eastAsia="Arial" w:hAnsi="Arial" w:cs="Arial"/>
          <w:sz w:val="24"/>
          <w:szCs w:val="24"/>
        </w:rPr>
        <w:t>ms</w:t>
      </w:r>
      <w:r w:rsidRPr="008E2E5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pacing w:val="-2"/>
          <w:sz w:val="24"/>
          <w:szCs w:val="24"/>
        </w:rPr>
        <w:t>u</w:t>
      </w:r>
      <w:r w:rsidRPr="008E2E5C">
        <w:rPr>
          <w:rFonts w:ascii="Arial" w:eastAsia="Arial" w:hAnsi="Arial" w:cs="Arial"/>
          <w:sz w:val="24"/>
          <w:szCs w:val="24"/>
        </w:rPr>
        <w:t>ncl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ar - pl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a</w:t>
      </w:r>
      <w:r w:rsidRPr="008E2E5C">
        <w:rPr>
          <w:rFonts w:ascii="Arial" w:eastAsia="Arial" w:hAnsi="Arial" w:cs="Arial"/>
          <w:spacing w:val="1"/>
          <w:sz w:val="24"/>
          <w:szCs w:val="24"/>
        </w:rPr>
        <w:t>s</w:t>
      </w:r>
      <w:r w:rsidRPr="008E2E5C">
        <w:rPr>
          <w:rFonts w:ascii="Arial" w:eastAsia="Arial" w:hAnsi="Arial" w:cs="Arial"/>
          <w:sz w:val="24"/>
          <w:szCs w:val="24"/>
        </w:rPr>
        <w:t>e write d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wn any a</w:t>
      </w:r>
      <w:r w:rsidRPr="008E2E5C">
        <w:rPr>
          <w:rFonts w:ascii="Arial" w:eastAsia="Arial" w:hAnsi="Arial" w:cs="Arial"/>
          <w:spacing w:val="1"/>
          <w:sz w:val="24"/>
          <w:szCs w:val="24"/>
        </w:rPr>
        <w:t>ss</w:t>
      </w:r>
      <w:r w:rsidRPr="008E2E5C">
        <w:rPr>
          <w:rFonts w:ascii="Arial" w:eastAsia="Arial" w:hAnsi="Arial" w:cs="Arial"/>
          <w:spacing w:val="-2"/>
          <w:sz w:val="24"/>
          <w:szCs w:val="24"/>
        </w:rPr>
        <w:t>u</w:t>
      </w:r>
      <w:r w:rsidRPr="008E2E5C">
        <w:rPr>
          <w:rFonts w:ascii="Arial" w:eastAsia="Arial" w:hAnsi="Arial" w:cs="Arial"/>
          <w:sz w:val="24"/>
          <w:szCs w:val="24"/>
        </w:rPr>
        <w:t>mpti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ns</w:t>
      </w:r>
      <w:r w:rsidRPr="008E2E5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y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u f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ee</w:t>
      </w:r>
      <w:r w:rsidRPr="008E2E5C">
        <w:rPr>
          <w:rFonts w:ascii="Arial" w:eastAsia="Arial" w:hAnsi="Arial" w:cs="Arial"/>
          <w:sz w:val="24"/>
          <w:szCs w:val="24"/>
        </w:rPr>
        <w:t>l are n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ee</w:t>
      </w:r>
      <w:r w:rsidRPr="008E2E5C">
        <w:rPr>
          <w:rFonts w:ascii="Arial" w:eastAsia="Arial" w:hAnsi="Arial" w:cs="Arial"/>
          <w:sz w:val="24"/>
          <w:szCs w:val="24"/>
        </w:rPr>
        <w:t>d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d.</w:t>
      </w:r>
      <w:r w:rsidRPr="008E2E5C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If y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u</w:t>
      </w:r>
      <w:r w:rsidRPr="008E2E5C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think that th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re is</w:t>
      </w:r>
      <w:r w:rsidRPr="008E2E5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a j</w:t>
      </w:r>
      <w:r w:rsidRPr="008E2E5C">
        <w:rPr>
          <w:rFonts w:ascii="Arial" w:eastAsia="Arial" w:hAnsi="Arial" w:cs="Arial"/>
          <w:spacing w:val="-2"/>
          <w:sz w:val="24"/>
          <w:szCs w:val="24"/>
        </w:rPr>
        <w:t>u</w:t>
      </w:r>
      <w:r w:rsidRPr="008E2E5C">
        <w:rPr>
          <w:rFonts w:ascii="Arial" w:eastAsia="Arial" w:hAnsi="Arial" w:cs="Arial"/>
          <w:spacing w:val="1"/>
          <w:sz w:val="24"/>
          <w:szCs w:val="24"/>
        </w:rPr>
        <w:t>s</w:t>
      </w:r>
      <w:r w:rsidRPr="008E2E5C">
        <w:rPr>
          <w:rFonts w:ascii="Arial" w:eastAsia="Arial" w:hAnsi="Arial" w:cs="Arial"/>
          <w:sz w:val="24"/>
          <w:szCs w:val="24"/>
        </w:rPr>
        <w:t>t-plain mi</w:t>
      </w:r>
      <w:r w:rsidRPr="008E2E5C">
        <w:rPr>
          <w:rFonts w:ascii="Arial" w:eastAsia="Arial" w:hAnsi="Arial" w:cs="Arial"/>
          <w:spacing w:val="1"/>
          <w:sz w:val="24"/>
          <w:szCs w:val="24"/>
        </w:rPr>
        <w:t>s</w:t>
      </w:r>
      <w:r w:rsidRPr="008E2E5C">
        <w:rPr>
          <w:rFonts w:ascii="Arial" w:eastAsia="Arial" w:hAnsi="Arial" w:cs="Arial"/>
          <w:sz w:val="24"/>
          <w:szCs w:val="24"/>
        </w:rPr>
        <w:t>tak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/typo - ch</w:t>
      </w:r>
      <w:r w:rsidRPr="008E2E5C">
        <w:rPr>
          <w:rFonts w:ascii="Arial" w:eastAsia="Arial" w:hAnsi="Arial" w:cs="Arial"/>
          <w:spacing w:val="-1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 xml:space="preserve">ck </w:t>
      </w:r>
      <w:r w:rsidRPr="008E2E5C">
        <w:rPr>
          <w:rFonts w:ascii="Arial" w:eastAsia="Arial" w:hAnsi="Arial" w:cs="Arial"/>
          <w:sz w:val="24"/>
          <w:szCs w:val="24"/>
        </w:rPr>
        <w:t>with an in</w:t>
      </w:r>
      <w:r w:rsidRPr="008E2E5C">
        <w:rPr>
          <w:rFonts w:ascii="Arial" w:eastAsia="Arial" w:hAnsi="Arial" w:cs="Arial"/>
          <w:spacing w:val="1"/>
          <w:sz w:val="24"/>
          <w:szCs w:val="24"/>
        </w:rPr>
        <w:t>s</w:t>
      </w:r>
      <w:r w:rsidRPr="008E2E5C">
        <w:rPr>
          <w:rFonts w:ascii="Arial" w:eastAsia="Arial" w:hAnsi="Arial" w:cs="Arial"/>
          <w:sz w:val="24"/>
          <w:szCs w:val="24"/>
        </w:rPr>
        <w:t>tr</w:t>
      </w:r>
      <w:r w:rsidRPr="008E2E5C">
        <w:rPr>
          <w:rFonts w:ascii="Arial" w:eastAsia="Arial" w:hAnsi="Arial" w:cs="Arial"/>
          <w:spacing w:val="-2"/>
          <w:sz w:val="24"/>
          <w:szCs w:val="24"/>
        </w:rPr>
        <w:t>u</w:t>
      </w:r>
      <w:r w:rsidRPr="008E2E5C">
        <w:rPr>
          <w:rFonts w:ascii="Arial" w:eastAsia="Arial" w:hAnsi="Arial" w:cs="Arial"/>
          <w:sz w:val="24"/>
          <w:szCs w:val="24"/>
        </w:rPr>
        <w:t>ct</w:t>
      </w:r>
      <w:r w:rsidRPr="008E2E5C">
        <w:rPr>
          <w:rFonts w:ascii="Arial" w:eastAsia="Arial" w:hAnsi="Arial" w:cs="Arial"/>
          <w:spacing w:val="-1"/>
          <w:sz w:val="24"/>
          <w:szCs w:val="24"/>
        </w:rPr>
        <w:t>o</w:t>
      </w:r>
      <w:r w:rsidRPr="008E2E5C">
        <w:rPr>
          <w:rFonts w:ascii="Arial" w:eastAsia="Arial" w:hAnsi="Arial" w:cs="Arial"/>
          <w:sz w:val="24"/>
          <w:szCs w:val="24"/>
        </w:rPr>
        <w:t>r.</w:t>
      </w:r>
    </w:p>
    <w:p w14:paraId="1504B2DC" w14:textId="77777777" w:rsidR="00552750" w:rsidRPr="008E2E5C" w:rsidRDefault="00552750">
      <w:pPr>
        <w:spacing w:before="8" w:line="200" w:lineRule="exact"/>
      </w:pPr>
    </w:p>
    <w:p w14:paraId="704E6EB9" w14:textId="77777777" w:rsidR="00552750" w:rsidRPr="008E2E5C" w:rsidRDefault="00D22635">
      <w:pPr>
        <w:spacing w:line="248" w:lineRule="auto"/>
        <w:ind w:left="118" w:right="310"/>
        <w:rPr>
          <w:rFonts w:ascii="Arial" w:eastAsia="Arial" w:hAnsi="Arial" w:cs="Arial"/>
          <w:sz w:val="24"/>
          <w:szCs w:val="24"/>
        </w:rPr>
        <w:sectPr w:rsidR="00552750" w:rsidRPr="008E2E5C">
          <w:headerReference w:type="default" r:id="rId8"/>
          <w:footerReference w:type="default" r:id="rId9"/>
          <w:pgSz w:w="12240" w:h="15840"/>
          <w:pgMar w:top="1020" w:right="1640" w:bottom="280" w:left="1680" w:header="784" w:footer="945" w:gutter="0"/>
          <w:pgNumType w:start="1"/>
          <w:cols w:space="720"/>
        </w:sectPr>
      </w:pPr>
      <w:r w:rsidRPr="008E2E5C">
        <w:rPr>
          <w:rFonts w:ascii="Arial" w:eastAsia="Arial" w:hAnsi="Arial" w:cs="Arial"/>
          <w:sz w:val="24"/>
          <w:szCs w:val="24"/>
        </w:rPr>
        <w:t>Anywh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re</w:t>
      </w:r>
      <w:r w:rsidRPr="008E2E5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we</w:t>
      </w:r>
      <w:r w:rsidRPr="008E2E5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pacing w:val="1"/>
          <w:sz w:val="24"/>
          <w:szCs w:val="24"/>
        </w:rPr>
        <w:t>a</w:t>
      </w:r>
      <w:r w:rsidRPr="008E2E5C">
        <w:rPr>
          <w:rFonts w:ascii="Arial" w:eastAsia="Arial" w:hAnsi="Arial" w:cs="Arial"/>
          <w:sz w:val="24"/>
          <w:szCs w:val="24"/>
        </w:rPr>
        <w:t>sk</w:t>
      </w:r>
      <w:r w:rsidRPr="008E2E5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you wh</w:t>
      </w:r>
      <w:r w:rsidRPr="008E2E5C">
        <w:rPr>
          <w:rFonts w:ascii="Arial" w:eastAsia="Arial" w:hAnsi="Arial" w:cs="Arial"/>
          <w:spacing w:val="1"/>
          <w:sz w:val="24"/>
          <w:szCs w:val="24"/>
        </w:rPr>
        <w:t>a</w:t>
      </w:r>
      <w:r w:rsidRPr="008E2E5C">
        <w:rPr>
          <w:rFonts w:ascii="Arial" w:eastAsia="Arial" w:hAnsi="Arial" w:cs="Arial"/>
          <w:sz w:val="24"/>
          <w:szCs w:val="24"/>
        </w:rPr>
        <w:t xml:space="preserve">t will </w:t>
      </w:r>
      <w:r w:rsidRPr="008E2E5C">
        <w:rPr>
          <w:rFonts w:ascii="Arial" w:eastAsia="Arial" w:hAnsi="Arial" w:cs="Arial"/>
          <w:spacing w:val="1"/>
          <w:sz w:val="24"/>
          <w:szCs w:val="24"/>
        </w:rPr>
        <w:t>b</w:t>
      </w:r>
      <w:r w:rsidRPr="008E2E5C">
        <w:rPr>
          <w:rFonts w:ascii="Arial" w:eastAsia="Arial" w:hAnsi="Arial" w:cs="Arial"/>
          <w:sz w:val="24"/>
          <w:szCs w:val="24"/>
        </w:rPr>
        <w:t>e</w:t>
      </w:r>
      <w:r w:rsidRPr="008E2E5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pacing w:val="1"/>
          <w:sz w:val="24"/>
          <w:szCs w:val="24"/>
        </w:rPr>
        <w:t>p</w:t>
      </w:r>
      <w:r w:rsidRPr="008E2E5C">
        <w:rPr>
          <w:rFonts w:ascii="Arial" w:eastAsia="Arial" w:hAnsi="Arial" w:cs="Arial"/>
          <w:sz w:val="24"/>
          <w:szCs w:val="24"/>
        </w:rPr>
        <w:t>rint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 xml:space="preserve">d out, if </w:t>
      </w:r>
      <w:r w:rsidRPr="008E2E5C">
        <w:rPr>
          <w:rFonts w:ascii="Arial" w:eastAsia="Arial" w:hAnsi="Arial" w:cs="Arial"/>
          <w:sz w:val="24"/>
          <w:szCs w:val="24"/>
        </w:rPr>
        <w:t>you think</w:t>
      </w:r>
      <w:r w:rsidRPr="008E2E5C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8E2E5C">
        <w:rPr>
          <w:rFonts w:ascii="Arial" w:eastAsia="Arial" w:hAnsi="Arial" w:cs="Arial"/>
          <w:sz w:val="24"/>
          <w:szCs w:val="24"/>
        </w:rPr>
        <w:t xml:space="preserve">n 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 xml:space="preserve">rror will </w:t>
      </w:r>
      <w:r w:rsidRPr="008E2E5C">
        <w:rPr>
          <w:rFonts w:ascii="Arial" w:eastAsia="Arial" w:hAnsi="Arial" w:cs="Arial"/>
          <w:spacing w:val="1"/>
          <w:sz w:val="24"/>
          <w:szCs w:val="24"/>
        </w:rPr>
        <w:t>b</w:t>
      </w:r>
      <w:r w:rsidRPr="008E2E5C">
        <w:rPr>
          <w:rFonts w:ascii="Arial" w:eastAsia="Arial" w:hAnsi="Arial" w:cs="Arial"/>
          <w:sz w:val="24"/>
          <w:szCs w:val="24"/>
        </w:rPr>
        <w:t>e g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n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r</w:t>
      </w:r>
      <w:r w:rsidRPr="008E2E5C">
        <w:rPr>
          <w:rFonts w:ascii="Arial" w:eastAsia="Arial" w:hAnsi="Arial" w:cs="Arial"/>
          <w:spacing w:val="1"/>
          <w:sz w:val="24"/>
          <w:szCs w:val="24"/>
        </w:rPr>
        <w:t>a</w:t>
      </w:r>
      <w:r w:rsidRPr="008E2E5C">
        <w:rPr>
          <w:rFonts w:ascii="Arial" w:eastAsia="Arial" w:hAnsi="Arial" w:cs="Arial"/>
          <w:sz w:val="24"/>
          <w:szCs w:val="24"/>
        </w:rPr>
        <w:t>t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d, you m</w:t>
      </w:r>
      <w:r w:rsidRPr="008E2E5C">
        <w:rPr>
          <w:rFonts w:ascii="Arial" w:eastAsia="Arial" w:hAnsi="Arial" w:cs="Arial"/>
          <w:spacing w:val="1"/>
          <w:sz w:val="24"/>
          <w:szCs w:val="24"/>
        </w:rPr>
        <w:t>a</w:t>
      </w:r>
      <w:r w:rsidRPr="008E2E5C">
        <w:rPr>
          <w:rFonts w:ascii="Arial" w:eastAsia="Arial" w:hAnsi="Arial" w:cs="Arial"/>
          <w:sz w:val="24"/>
          <w:szCs w:val="24"/>
        </w:rPr>
        <w:t>y write</w:t>
      </w:r>
      <w:r w:rsidRPr="008E2E5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“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rror”. You do not n</w:t>
      </w:r>
      <w:r w:rsidRPr="008E2E5C">
        <w:rPr>
          <w:rFonts w:ascii="Arial" w:eastAsia="Arial" w:hAnsi="Arial" w:cs="Arial"/>
          <w:spacing w:val="6"/>
          <w:sz w:val="24"/>
          <w:szCs w:val="24"/>
        </w:rPr>
        <w:t>ee</w:t>
      </w:r>
      <w:r w:rsidRPr="008E2E5C">
        <w:rPr>
          <w:rFonts w:ascii="Arial" w:eastAsia="Arial" w:hAnsi="Arial" w:cs="Arial"/>
          <w:sz w:val="24"/>
          <w:szCs w:val="24"/>
        </w:rPr>
        <w:t>d to write</w:t>
      </w:r>
      <w:r w:rsidRPr="008E2E5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>out wh</w:t>
      </w:r>
      <w:r w:rsidRPr="008E2E5C">
        <w:rPr>
          <w:rFonts w:ascii="Arial" w:eastAsia="Arial" w:hAnsi="Arial" w:cs="Arial"/>
          <w:spacing w:val="1"/>
          <w:sz w:val="24"/>
          <w:szCs w:val="24"/>
        </w:rPr>
        <w:t>a</w:t>
      </w:r>
      <w:r w:rsidRPr="008E2E5C">
        <w:rPr>
          <w:rFonts w:ascii="Arial" w:eastAsia="Arial" w:hAnsi="Arial" w:cs="Arial"/>
          <w:sz w:val="24"/>
          <w:szCs w:val="24"/>
        </w:rPr>
        <w:t>t the whole</w:t>
      </w:r>
      <w:r w:rsidRPr="008E2E5C">
        <w:rPr>
          <w:rFonts w:ascii="Arial" w:eastAsia="Arial" w:hAnsi="Arial" w:cs="Arial"/>
          <w:spacing w:val="6"/>
          <w:sz w:val="24"/>
          <w:szCs w:val="24"/>
        </w:rPr>
        <w:t xml:space="preserve"> e</w:t>
      </w:r>
      <w:r w:rsidRPr="008E2E5C">
        <w:rPr>
          <w:rFonts w:ascii="Arial" w:eastAsia="Arial" w:hAnsi="Arial" w:cs="Arial"/>
          <w:sz w:val="24"/>
          <w:szCs w:val="24"/>
        </w:rPr>
        <w:t>rror m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ss</w:t>
      </w:r>
      <w:r w:rsidRPr="008E2E5C">
        <w:rPr>
          <w:rFonts w:ascii="Arial" w:eastAsia="Arial" w:hAnsi="Arial" w:cs="Arial"/>
          <w:spacing w:val="1"/>
          <w:sz w:val="24"/>
          <w:szCs w:val="24"/>
        </w:rPr>
        <w:t>a</w:t>
      </w:r>
      <w:r w:rsidRPr="008E2E5C">
        <w:rPr>
          <w:rFonts w:ascii="Arial" w:eastAsia="Arial" w:hAnsi="Arial" w:cs="Arial"/>
          <w:sz w:val="24"/>
          <w:szCs w:val="24"/>
        </w:rPr>
        <w:t>ge</w:t>
      </w:r>
      <w:r w:rsidRPr="008E2E5C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8E2E5C">
        <w:rPr>
          <w:rFonts w:ascii="Arial" w:eastAsia="Arial" w:hAnsi="Arial" w:cs="Arial"/>
          <w:sz w:val="24"/>
          <w:szCs w:val="24"/>
        </w:rPr>
        <w:t xml:space="preserve">would </w:t>
      </w:r>
      <w:r w:rsidRPr="008E2E5C">
        <w:rPr>
          <w:rFonts w:ascii="Arial" w:eastAsia="Arial" w:hAnsi="Arial" w:cs="Arial"/>
          <w:spacing w:val="1"/>
          <w:sz w:val="24"/>
          <w:szCs w:val="24"/>
        </w:rPr>
        <w:t>b</w:t>
      </w:r>
      <w:r w:rsidRPr="008E2E5C">
        <w:rPr>
          <w:rFonts w:ascii="Arial" w:eastAsia="Arial" w:hAnsi="Arial" w:cs="Arial"/>
          <w:spacing w:val="6"/>
          <w:sz w:val="24"/>
          <w:szCs w:val="24"/>
        </w:rPr>
        <w:t>e</w:t>
      </w:r>
      <w:r w:rsidRPr="008E2E5C">
        <w:rPr>
          <w:rFonts w:ascii="Arial" w:eastAsia="Arial" w:hAnsi="Arial" w:cs="Arial"/>
          <w:sz w:val="24"/>
          <w:szCs w:val="24"/>
        </w:rPr>
        <w:t>.</w:t>
      </w:r>
    </w:p>
    <w:p w14:paraId="0BFA9005" w14:textId="77777777" w:rsidR="00552750" w:rsidRPr="008E2E5C" w:rsidRDefault="00552750">
      <w:pPr>
        <w:spacing w:line="200" w:lineRule="exact"/>
      </w:pPr>
    </w:p>
    <w:p w14:paraId="2673B701" w14:textId="77777777" w:rsidR="00552750" w:rsidRPr="008E2E5C" w:rsidRDefault="00552750">
      <w:pPr>
        <w:spacing w:line="200" w:lineRule="exact"/>
      </w:pPr>
    </w:p>
    <w:p w14:paraId="40407B21" w14:textId="77777777" w:rsidR="00552750" w:rsidRPr="008E2E5C" w:rsidRDefault="00552750">
      <w:pPr>
        <w:spacing w:line="200" w:lineRule="exact"/>
      </w:pPr>
    </w:p>
    <w:p w14:paraId="04C06BB2" w14:textId="77777777" w:rsidR="00552750" w:rsidRPr="008E2E5C" w:rsidRDefault="00552750">
      <w:pPr>
        <w:spacing w:before="15" w:line="280" w:lineRule="exact"/>
        <w:rPr>
          <w:sz w:val="28"/>
          <w:szCs w:val="28"/>
        </w:rPr>
      </w:pPr>
    </w:p>
    <w:p w14:paraId="64F042CF" w14:textId="77777777" w:rsidR="00552750" w:rsidRPr="008E2E5C" w:rsidRDefault="00D22635">
      <w:pPr>
        <w:spacing w:before="26"/>
        <w:ind w:left="838" w:right="132" w:hanging="360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1.  </w:t>
      </w:r>
      <w:r w:rsidRPr="008E2E5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(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4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points</w:t>
      </w:r>
      <w:proofErr w:type="gramEnd"/>
      <w:r w:rsidRPr="008E2E5C">
        <w:rPr>
          <w:rFonts w:ascii="Cambria" w:eastAsia="Cambria" w:hAnsi="Cambria" w:cs="Cambria"/>
          <w:w w:val="47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are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working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collaboratively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with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friend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writing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some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w w:val="79"/>
          <w:sz w:val="24"/>
          <w:szCs w:val="24"/>
        </w:rPr>
        <w:t xml:space="preserve">code  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for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37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a </w:t>
      </w:r>
      <w:r w:rsidRPr="008E2E5C">
        <w:rPr>
          <w:rFonts w:ascii="Cambria" w:eastAsia="Cambria" w:hAnsi="Cambria" w:cs="Cambria"/>
          <w:spacing w:val="39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project. </w:t>
      </w:r>
      <w:r w:rsidRPr="008E2E5C">
        <w:rPr>
          <w:rFonts w:ascii="Cambria" w:eastAsia="Cambria" w:hAnsi="Cambria" w:cs="Cambria"/>
          <w:spacing w:val="26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Your </w:t>
      </w:r>
      <w:r w:rsidRPr="008E2E5C">
        <w:rPr>
          <w:rFonts w:ascii="Cambria" w:eastAsia="Cambria" w:hAnsi="Cambria" w:cs="Cambria"/>
          <w:spacing w:val="14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friend </w:t>
      </w:r>
      <w:r w:rsidRPr="008E2E5C">
        <w:rPr>
          <w:rFonts w:ascii="Cambria" w:eastAsia="Cambria" w:hAnsi="Cambria" w:cs="Cambria"/>
          <w:spacing w:val="9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</w:t>
      </w:r>
      <w:proofErr w:type="gramStart"/>
      <w:r w:rsidRPr="008E2E5C">
        <w:rPr>
          <w:rFonts w:ascii="Cambria" w:eastAsia="Cambria" w:hAnsi="Cambria" w:cs="Cambria"/>
          <w:w w:val="80"/>
          <w:sz w:val="24"/>
          <w:szCs w:val="24"/>
        </w:rPr>
        <w:t>stayed</w:t>
      </w:r>
      <w:r w:rsidRPr="008E2E5C">
        <w:rPr>
          <w:rFonts w:ascii="Cambria" w:eastAsia="Cambria" w:hAnsi="Cambria" w:cs="Cambria"/>
          <w:spacing w:val="36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up</w:t>
      </w:r>
      <w:proofErr w:type="gramEnd"/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14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later </w:t>
      </w:r>
      <w:r w:rsidRPr="008E2E5C">
        <w:rPr>
          <w:rFonts w:ascii="Cambria" w:eastAsia="Cambria" w:hAnsi="Cambria" w:cs="Cambria"/>
          <w:spacing w:val="30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than</w:t>
      </w:r>
      <w:r w:rsidRPr="008E2E5C">
        <w:rPr>
          <w:rFonts w:ascii="Cambria" w:eastAsia="Cambria" w:hAnsi="Cambria" w:cs="Cambria"/>
          <w:spacing w:val="30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you </w:t>
      </w:r>
      <w:r w:rsidRPr="008E2E5C">
        <w:rPr>
          <w:rFonts w:ascii="Cambria" w:eastAsia="Cambria" w:hAnsi="Cambria" w:cs="Cambria"/>
          <w:spacing w:val="1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did </w:t>
      </w:r>
      <w:r w:rsidRPr="008E2E5C">
        <w:rPr>
          <w:rFonts w:ascii="Cambria" w:eastAsia="Cambria" w:hAnsi="Cambria" w:cs="Cambria"/>
          <w:spacing w:val="4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and </w:t>
      </w:r>
      <w:r w:rsidRPr="008E2E5C">
        <w:rPr>
          <w:rFonts w:ascii="Cambria" w:eastAsia="Cambria" w:hAnsi="Cambria" w:cs="Cambria"/>
          <w:spacing w:val="1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l</w:t>
      </w:r>
      <w:r w:rsidRPr="008E2E5C">
        <w:rPr>
          <w:rFonts w:ascii="Cambria" w:eastAsia="Cambria" w:hAnsi="Cambria" w:cs="Cambria"/>
          <w:sz w:val="24"/>
          <w:szCs w:val="24"/>
        </w:rPr>
        <w:t>eft</w:t>
      </w:r>
      <w:r w:rsidRPr="008E2E5C">
        <w:rPr>
          <w:rFonts w:ascii="Cambria" w:eastAsia="Cambria" w:hAnsi="Cambria" w:cs="Cambria"/>
          <w:w w:val="58"/>
          <w:sz w:val="24"/>
          <w:szCs w:val="24"/>
        </w:rPr>
        <w:t xml:space="preserve">    you    a    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note,    saying   </w:t>
      </w:r>
      <w:r w:rsidRPr="008E2E5C">
        <w:rPr>
          <w:rFonts w:ascii="Cambria" w:eastAsia="Cambria" w:hAnsi="Cambria" w:cs="Cambria"/>
          <w:w w:val="96"/>
          <w:sz w:val="24"/>
          <w:szCs w:val="24"/>
        </w:rPr>
        <w:t> “Made</w:t>
      </w:r>
      <w:r w:rsidRPr="008E2E5C">
        <w:rPr>
          <w:rFonts w:ascii="Cambria" w:eastAsia="Cambria" w:hAnsi="Cambria" w:cs="Cambria"/>
          <w:spacing w:val="-10"/>
          <w:w w:val="96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96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great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progress!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all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changes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bitbucket</w:t>
      </w:r>
      <w:proofErr w:type="spell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repo.”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Which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git</w:t>
      </w:r>
      <w:proofErr w:type="spell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command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need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get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friend’s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latest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updates?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703FF369" w14:textId="77777777" w:rsidR="00552750" w:rsidRPr="008E2E5C" w:rsidRDefault="00552750">
      <w:pPr>
        <w:spacing w:before="8" w:line="180" w:lineRule="exact"/>
        <w:rPr>
          <w:sz w:val="19"/>
          <w:szCs w:val="19"/>
        </w:rPr>
      </w:pPr>
    </w:p>
    <w:p w14:paraId="6069F8C8" w14:textId="77777777" w:rsidR="00552750" w:rsidRPr="008E2E5C" w:rsidRDefault="00D22635">
      <w:pPr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a.  </w:t>
      </w:r>
      <w:r w:rsidRPr="008E2E5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proofErr w:type="spellStart"/>
      <w:proofErr w:type="gramStart"/>
      <w:r w:rsidRPr="008E2E5C">
        <w:rPr>
          <w:rFonts w:ascii="Cambria" w:eastAsia="Cambria" w:hAnsi="Cambria" w:cs="Cambria"/>
          <w:w w:val="81"/>
          <w:sz w:val="24"/>
          <w:szCs w:val="24"/>
        </w:rPr>
        <w:t>git</w:t>
      </w:r>
      <w:proofErr w:type="spellEnd"/>
      <w:proofErr w:type="gramEnd"/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43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add</w:t>
      </w:r>
      <w:r w:rsidRPr="008E2E5C">
        <w:rPr>
          <w:rFonts w:ascii="Cambria" w:eastAsia="Cambria" w:hAnsi="Cambria" w:cs="Cambria"/>
          <w:spacing w:val="-3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C79F163" w14:textId="77777777" w:rsidR="00552750" w:rsidRPr="008E2E5C" w:rsidRDefault="00D22635">
      <w:pPr>
        <w:spacing w:line="260" w:lineRule="exact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b.  </w:t>
      </w:r>
      <w:r w:rsidRPr="008E2E5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spellStart"/>
      <w:proofErr w:type="gramStart"/>
      <w:r w:rsidRPr="008E2E5C">
        <w:rPr>
          <w:rFonts w:ascii="Cambria" w:eastAsia="Cambria" w:hAnsi="Cambria" w:cs="Cambria"/>
          <w:sz w:val="24"/>
          <w:szCs w:val="24"/>
        </w:rPr>
        <w:t>git</w:t>
      </w:r>
      <w:proofErr w:type="spellEnd"/>
      <w:proofErr w:type="gramEnd"/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commit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4D2E4FE9" w14:textId="77777777" w:rsidR="00552750" w:rsidRPr="008E2E5C" w:rsidRDefault="00D22635">
      <w:pPr>
        <w:spacing w:before="2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c.  </w:t>
      </w:r>
      <w:r w:rsidRPr="008E2E5C"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proofErr w:type="spellStart"/>
      <w:proofErr w:type="gramStart"/>
      <w:r w:rsidRPr="008E2E5C">
        <w:rPr>
          <w:rFonts w:ascii="Cambria" w:eastAsia="Cambria" w:hAnsi="Cambria" w:cs="Cambria"/>
          <w:sz w:val="24"/>
          <w:szCs w:val="24"/>
        </w:rPr>
        <w:t>git</w:t>
      </w:r>
      <w:proofErr w:type="spellEnd"/>
      <w:proofErr w:type="gramEnd"/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pull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04BC7B89" w14:textId="77777777" w:rsidR="00552750" w:rsidRPr="008E2E5C" w:rsidRDefault="00D22635">
      <w:pPr>
        <w:spacing w:before="2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d.  </w:t>
      </w:r>
      <w:r w:rsidRPr="008E2E5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proofErr w:type="spellStart"/>
      <w:proofErr w:type="gramStart"/>
      <w:r w:rsidRPr="008E2E5C">
        <w:rPr>
          <w:rFonts w:ascii="Cambria" w:eastAsia="Cambria" w:hAnsi="Cambria" w:cs="Cambria"/>
          <w:w w:val="83"/>
          <w:sz w:val="24"/>
          <w:szCs w:val="24"/>
        </w:rPr>
        <w:t>git</w:t>
      </w:r>
      <w:proofErr w:type="spellEnd"/>
      <w:proofErr w:type="gramEnd"/>
      <w:r w:rsidRPr="008E2E5C">
        <w:rPr>
          <w:rFonts w:ascii="Cambria" w:eastAsia="Cambria" w:hAnsi="Cambria" w:cs="Cambria"/>
          <w:w w:val="83"/>
          <w:sz w:val="24"/>
          <w:szCs w:val="24"/>
        </w:rPr>
        <w:t xml:space="preserve">    push</w:t>
      </w:r>
      <w:r w:rsidRPr="008E2E5C">
        <w:rPr>
          <w:rFonts w:ascii="Cambria" w:eastAsia="Cambria" w:hAnsi="Cambria" w:cs="Cambria"/>
          <w:spacing w:val="-4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DDBDABC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06633F55" w14:textId="77777777" w:rsidR="00552750" w:rsidRPr="008E2E5C" w:rsidRDefault="00D22635">
      <w:pPr>
        <w:ind w:left="838" w:right="434" w:hanging="360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2.  </w:t>
      </w:r>
      <w:r w:rsidRPr="008E2E5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(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4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points</w:t>
      </w:r>
      <w:proofErr w:type="gramEnd"/>
      <w:r w:rsidRPr="008E2E5C">
        <w:rPr>
          <w:rFonts w:ascii="Cambria" w:eastAsia="Cambria" w:hAnsi="Cambria" w:cs="Cambria"/>
          <w:w w:val="47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You’ve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made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some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changes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haven’t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done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git</w:t>
      </w:r>
      <w:proofErr w:type="spell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operations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this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morning.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friend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awake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now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would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like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sha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>re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>r    </w:t>
      </w:r>
      <w:r w:rsidRPr="008E2E5C">
        <w:rPr>
          <w:rFonts w:ascii="Cambria" w:eastAsia="Cambria" w:hAnsi="Cambria" w:cs="Cambria"/>
          <w:sz w:val="24"/>
          <w:szCs w:val="24"/>
        </w:rPr>
        <w:t>cha</w:t>
      </w:r>
      <w:r w:rsidRPr="008E2E5C">
        <w:rPr>
          <w:rFonts w:ascii="Cambria" w:eastAsia="Cambria" w:hAnsi="Cambria" w:cs="Cambria"/>
          <w:w w:val="78"/>
          <w:sz w:val="24"/>
          <w:szCs w:val="24"/>
        </w:rPr>
        <w:t>nges.    </w:t>
      </w:r>
      <w:r w:rsidRPr="008E2E5C">
        <w:rPr>
          <w:rFonts w:ascii="Cambria" w:eastAsia="Cambria" w:hAnsi="Cambria" w:cs="Cambria"/>
          <w:sz w:val="24"/>
          <w:szCs w:val="24"/>
        </w:rPr>
        <w:t>I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n    </w:t>
      </w:r>
      <w:r w:rsidRPr="008E2E5C">
        <w:rPr>
          <w:rFonts w:ascii="Cambria" w:eastAsia="Cambria" w:hAnsi="Cambria" w:cs="Cambria"/>
          <w:sz w:val="24"/>
          <w:szCs w:val="24"/>
        </w:rPr>
        <w:t>w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hich   </w:t>
      </w:r>
      <w:r w:rsidRPr="008E2E5C">
        <w:rPr>
          <w:rFonts w:ascii="Cambria" w:eastAsia="Cambria" w:hAnsi="Cambria" w:cs="Cambria"/>
          <w:w w:val="78"/>
          <w:sz w:val="24"/>
          <w:szCs w:val="24"/>
        </w:rPr>
        <w:t xml:space="preserve"> order  </w:t>
      </w:r>
      <w:r w:rsidRPr="008E2E5C">
        <w:rPr>
          <w:rFonts w:ascii="Cambria" w:eastAsia="Cambria" w:hAnsi="Cambria" w:cs="Cambria"/>
          <w:spacing w:val="6"/>
          <w:w w:val="7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1"/>
          <w:w w:val="78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woul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d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>do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>hese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git</w:t>
      </w:r>
      <w:proofErr w:type="spell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operations</w:t>
      </w:r>
      <w:r w:rsidRPr="008E2E5C">
        <w:rPr>
          <w:rFonts w:ascii="Cambria" w:eastAsia="Cambria" w:hAnsi="Cambria" w:cs="Cambria"/>
          <w:spacing w:val="-1"/>
          <w:sz w:val="24"/>
          <w:szCs w:val="24"/>
        </w:rPr>
        <w:t>?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28815BF9" w14:textId="77777777" w:rsidR="00552750" w:rsidRPr="008E2E5C" w:rsidRDefault="00552750">
      <w:pPr>
        <w:spacing w:before="4" w:line="200" w:lineRule="exact"/>
      </w:pPr>
    </w:p>
    <w:p w14:paraId="05B22CDD" w14:textId="77777777" w:rsidR="00552750" w:rsidRPr="008E2E5C" w:rsidRDefault="00D22635">
      <w:pPr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a.  </w:t>
      </w:r>
      <w:r w:rsidRPr="008E2E5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add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commit,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push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F6FBFC0" w14:textId="77777777" w:rsidR="00552750" w:rsidRPr="008E2E5C" w:rsidRDefault="00D22635">
      <w:pPr>
        <w:spacing w:line="260" w:lineRule="exact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b.  </w:t>
      </w:r>
      <w:r w:rsidRPr="008E2E5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add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push,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commit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D1BFBB3" w14:textId="77777777" w:rsidR="00552750" w:rsidRPr="008E2E5C" w:rsidRDefault="00D22635">
      <w:pPr>
        <w:spacing w:before="2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c.  </w:t>
      </w:r>
      <w:r w:rsidRPr="008E2E5C"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add</w:t>
      </w:r>
      <w:proofErr w:type="gramEnd"/>
      <w:r w:rsidRPr="008E2E5C">
        <w:rPr>
          <w:rFonts w:ascii="Cambria" w:eastAsia="Cambria" w:hAnsi="Cambria" w:cs="Cambria"/>
          <w:w w:val="74"/>
          <w:sz w:val="24"/>
          <w:szCs w:val="24"/>
        </w:rPr>
        <w:t>,    pus</w:t>
      </w:r>
      <w:r w:rsidRPr="008E2E5C">
        <w:rPr>
          <w:rFonts w:ascii="Cambria" w:eastAsia="Cambria" w:hAnsi="Cambria" w:cs="Cambria"/>
          <w:sz w:val="24"/>
          <w:szCs w:val="24"/>
        </w:rPr>
        <w:t>h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,    pull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593B86D" w14:textId="77777777" w:rsidR="00552750" w:rsidRPr="008E2E5C" w:rsidRDefault="00D22635">
      <w:pPr>
        <w:spacing w:line="260" w:lineRule="exact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d.  </w:t>
      </w:r>
      <w:r w:rsidRPr="008E2E5C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commit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add,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push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F17027E" w14:textId="77777777" w:rsidR="00552750" w:rsidRPr="008E2E5C" w:rsidRDefault="00D22635">
      <w:pPr>
        <w:spacing w:before="2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e.  </w:t>
      </w:r>
      <w:r w:rsidRPr="008E2E5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commit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add,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pull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50C76DE5" w14:textId="77777777" w:rsidR="00552750" w:rsidRPr="008E2E5C" w:rsidRDefault="00D22635">
      <w:pPr>
        <w:spacing w:before="2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f.   </w:t>
      </w:r>
      <w:r w:rsidRPr="008E2E5C"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pull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7"/>
          <w:sz w:val="24"/>
          <w:szCs w:val="24"/>
        </w:rPr>
        <w:t> pu</w:t>
      </w:r>
      <w:r w:rsidRPr="008E2E5C">
        <w:rPr>
          <w:rFonts w:ascii="Cambria" w:eastAsia="Cambria" w:hAnsi="Cambria" w:cs="Cambria"/>
          <w:spacing w:val="-1"/>
          <w:w w:val="87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87"/>
          <w:sz w:val="24"/>
          <w:szCs w:val="24"/>
        </w:rPr>
        <w:t>h</w:t>
      </w:r>
      <w:r w:rsidRPr="008E2E5C">
        <w:rPr>
          <w:rFonts w:ascii="Cambria" w:eastAsia="Cambria" w:hAnsi="Cambria" w:cs="Cambria"/>
          <w:spacing w:val="-2"/>
          <w:w w:val="8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DCFC708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77133367" w14:textId="77777777" w:rsidR="00552750" w:rsidRPr="008E2E5C" w:rsidRDefault="00D22635">
      <w:pPr>
        <w:ind w:left="838" w:right="132" w:hanging="360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3.  </w:t>
      </w:r>
      <w:r w:rsidRPr="008E2E5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(5    point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61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have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been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part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of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open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source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project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fro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m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its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founding.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w w:val="56"/>
          <w:sz w:val="24"/>
          <w:szCs w:val="24"/>
        </w:rPr>
        <w:t>A    </w:t>
      </w:r>
      <w:r w:rsidRPr="008E2E5C">
        <w:rPr>
          <w:rFonts w:ascii="Cambria" w:eastAsia="Cambria" w:hAnsi="Cambria" w:cs="Cambria"/>
          <w:sz w:val="24"/>
          <w:szCs w:val="24"/>
        </w:rPr>
        <w:t>new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leader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has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emerged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well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let’s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just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say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don’t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get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along.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    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>The    </w:t>
      </w:r>
      <w:r w:rsidRPr="008E2E5C">
        <w:rPr>
          <w:rFonts w:ascii="Cambria" w:eastAsia="Cambria" w:hAnsi="Cambria" w:cs="Cambria"/>
          <w:sz w:val="24"/>
          <w:szCs w:val="24"/>
        </w:rPr>
        <w:t>leader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 xml:space="preserve">    h</w:t>
      </w:r>
      <w:r w:rsidRPr="008E2E5C">
        <w:rPr>
          <w:rFonts w:ascii="Cambria" w:eastAsia="Cambria" w:hAnsi="Cambria" w:cs="Cambria"/>
          <w:sz w:val="24"/>
          <w:szCs w:val="24"/>
        </w:rPr>
        <w:t>as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 xml:space="preserve">    c</w:t>
      </w:r>
      <w:r w:rsidRPr="008E2E5C">
        <w:rPr>
          <w:rFonts w:ascii="Cambria" w:eastAsia="Cambria" w:hAnsi="Cambria" w:cs="Cambria"/>
          <w:sz w:val="24"/>
          <w:szCs w:val="24"/>
        </w:rPr>
        <w:t>onvinced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 xml:space="preserve">    r</w:t>
      </w:r>
      <w:r w:rsidRPr="008E2E5C">
        <w:rPr>
          <w:rFonts w:ascii="Cambria" w:eastAsia="Cambria" w:hAnsi="Cambria" w:cs="Cambria"/>
          <w:sz w:val="24"/>
          <w:szCs w:val="24"/>
        </w:rPr>
        <w:t>es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t    o</w:t>
      </w:r>
      <w:r w:rsidRPr="008E2E5C">
        <w:rPr>
          <w:rFonts w:ascii="Cambria" w:eastAsia="Cambria" w:hAnsi="Cambria" w:cs="Cambria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 xml:space="preserve">    c</w:t>
      </w:r>
      <w:r w:rsidRPr="008E2E5C">
        <w:rPr>
          <w:rFonts w:ascii="Cambria" w:eastAsia="Cambria" w:hAnsi="Cambria" w:cs="Cambria"/>
          <w:sz w:val="24"/>
          <w:szCs w:val="24"/>
        </w:rPr>
        <w:t>ore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 xml:space="preserve">    gr</w:t>
      </w:r>
      <w:r w:rsidRPr="008E2E5C">
        <w:rPr>
          <w:rFonts w:ascii="Cambria" w:eastAsia="Cambria" w:hAnsi="Cambria" w:cs="Cambria"/>
          <w:sz w:val="24"/>
          <w:szCs w:val="24"/>
        </w:rPr>
        <w:t>o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 xml:space="preserve">up    to </w:t>
      </w:r>
      <w:r w:rsidRPr="008E2E5C">
        <w:rPr>
          <w:rFonts w:ascii="Cambria" w:eastAsia="Cambria" w:hAnsi="Cambria" w:cs="Cambria"/>
          <w:spacing w:val="15"/>
          <w:w w:val="76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> ki</w:t>
      </w:r>
      <w:r w:rsidRPr="008E2E5C">
        <w:rPr>
          <w:rFonts w:ascii="Cambria" w:eastAsia="Cambria" w:hAnsi="Cambria" w:cs="Cambria"/>
          <w:sz w:val="24"/>
          <w:szCs w:val="24"/>
        </w:rPr>
        <w:t>c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k    y</w:t>
      </w:r>
      <w:r w:rsidRPr="008E2E5C">
        <w:rPr>
          <w:rFonts w:ascii="Cambria" w:eastAsia="Cambria" w:hAnsi="Cambria" w:cs="Cambria"/>
          <w:sz w:val="24"/>
          <w:szCs w:val="24"/>
        </w:rPr>
        <w:t>o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 xml:space="preserve">u  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 out.  </w:t>
      </w:r>
      <w:r w:rsidRPr="008E2E5C">
        <w:rPr>
          <w:rFonts w:ascii="Cambria" w:eastAsia="Cambria" w:hAnsi="Cambria" w:cs="Cambria"/>
          <w:spacing w:val="10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8"/>
          <w:sz w:val="24"/>
          <w:szCs w:val="24"/>
        </w:rPr>
        <w:t xml:space="preserve"> The </w:t>
      </w:r>
      <w:r w:rsidRPr="008E2E5C">
        <w:rPr>
          <w:rFonts w:ascii="Cambria" w:eastAsia="Cambria" w:hAnsi="Cambria" w:cs="Cambria"/>
          <w:spacing w:val="11"/>
          <w:w w:val="8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8"/>
          <w:sz w:val="24"/>
          <w:szCs w:val="24"/>
        </w:rPr>
        <w:t> pr</w:t>
      </w:r>
      <w:r w:rsidRPr="008E2E5C">
        <w:rPr>
          <w:rFonts w:ascii="Cambria" w:eastAsia="Cambria" w:hAnsi="Cambria" w:cs="Cambria"/>
          <w:sz w:val="24"/>
          <w:szCs w:val="24"/>
        </w:rPr>
        <w:t>ojec</w:t>
      </w:r>
      <w:r w:rsidRPr="008E2E5C">
        <w:rPr>
          <w:rFonts w:ascii="Cambria" w:eastAsia="Cambria" w:hAnsi="Cambria" w:cs="Cambria"/>
          <w:w w:val="55"/>
          <w:sz w:val="24"/>
          <w:szCs w:val="24"/>
        </w:rPr>
        <w:t>t    i</w:t>
      </w:r>
      <w:r w:rsidRPr="008E2E5C">
        <w:rPr>
          <w:rFonts w:ascii="Cambria" w:eastAsia="Cambria" w:hAnsi="Cambria" w:cs="Cambria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still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remaining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open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source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project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.  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</w:t>
      </w:r>
      <w:proofErr w:type="gramStart"/>
      <w:r w:rsidRPr="008E2E5C">
        <w:rPr>
          <w:rFonts w:ascii="Cambria" w:eastAsia="Cambria" w:hAnsi="Cambria" w:cs="Cambria"/>
          <w:w w:val="80"/>
          <w:sz w:val="24"/>
          <w:szCs w:val="24"/>
        </w:rPr>
        <w:t>Which</w:t>
      </w:r>
      <w:r w:rsidRPr="008E2E5C">
        <w:rPr>
          <w:rFonts w:ascii="Cambria" w:eastAsia="Cambria" w:hAnsi="Cambria" w:cs="Cambria"/>
          <w:spacing w:val="1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of</w:t>
      </w:r>
      <w:proofErr w:type="gramEnd"/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9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the </w:t>
      </w:r>
      <w:r w:rsidRPr="008E2E5C">
        <w:rPr>
          <w:rFonts w:ascii="Cambria" w:eastAsia="Cambria" w:hAnsi="Cambria" w:cs="Cambria"/>
          <w:spacing w:val="23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following  </w:t>
      </w:r>
      <w:r w:rsidRPr="008E2E5C">
        <w:rPr>
          <w:rFonts w:ascii="Cambria" w:eastAsia="Cambria" w:hAnsi="Cambria" w:cs="Cambria"/>
          <w:spacing w:val="41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things  </w:t>
      </w:r>
      <w:r w:rsidRPr="008E2E5C">
        <w:rPr>
          <w:rFonts w:ascii="Cambria" w:eastAsia="Cambria" w:hAnsi="Cambria" w:cs="Cambria"/>
          <w:spacing w:val="13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will  </w:t>
      </w:r>
      <w:r w:rsidRPr="008E2E5C">
        <w:rPr>
          <w:rFonts w:ascii="Cambria" w:eastAsia="Cambria" w:hAnsi="Cambria" w:cs="Cambria"/>
          <w:spacing w:val="15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0"/>
          <w:sz w:val="24"/>
          <w:szCs w:val="24"/>
        </w:rPr>
        <w:t xml:space="preserve"> you  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not </w:t>
      </w:r>
      <w:r w:rsidRPr="008E2E5C">
        <w:rPr>
          <w:rFonts w:ascii="Cambria" w:eastAsia="Cambria" w:hAnsi="Cambria" w:cs="Cambria"/>
          <w:spacing w:val="37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be  </w:t>
      </w:r>
      <w:r w:rsidRPr="008E2E5C">
        <w:rPr>
          <w:rFonts w:ascii="Cambria" w:eastAsia="Cambria" w:hAnsi="Cambria" w:cs="Cambria"/>
          <w:spacing w:val="5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able  </w:t>
      </w:r>
      <w:r w:rsidRPr="008E2E5C">
        <w:rPr>
          <w:rFonts w:ascii="Cambria" w:eastAsia="Cambria" w:hAnsi="Cambria" w:cs="Cambria"/>
          <w:spacing w:val="6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to  </w:t>
      </w:r>
      <w:r w:rsidRPr="008E2E5C">
        <w:rPr>
          <w:rFonts w:ascii="Cambria" w:eastAsia="Cambria" w:hAnsi="Cambria" w:cs="Cambria"/>
          <w:spacing w:val="4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do? </w:t>
      </w:r>
      <w:r w:rsidRPr="008E2E5C">
        <w:rPr>
          <w:rFonts w:ascii="Cambria" w:eastAsia="Cambria" w:hAnsi="Cambria" w:cs="Cambria"/>
          <w:spacing w:val="22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 C</w:t>
      </w:r>
      <w:r w:rsidRPr="008E2E5C">
        <w:rPr>
          <w:rFonts w:ascii="Cambria" w:eastAsia="Cambria" w:hAnsi="Cambria" w:cs="Cambria"/>
          <w:sz w:val="24"/>
          <w:szCs w:val="24"/>
        </w:rPr>
        <w:t>ircl</w:t>
      </w:r>
      <w:r w:rsidRPr="008E2E5C">
        <w:rPr>
          <w:rFonts w:ascii="Cambria" w:eastAsia="Cambria" w:hAnsi="Cambria" w:cs="Cambria"/>
          <w:w w:val="64"/>
          <w:sz w:val="24"/>
          <w:szCs w:val="24"/>
        </w:rPr>
        <w:t>e    a</w:t>
      </w:r>
      <w:r w:rsidRPr="008E2E5C">
        <w:rPr>
          <w:rFonts w:ascii="Cambria" w:eastAsia="Cambria" w:hAnsi="Cambria" w:cs="Cambria"/>
          <w:sz w:val="24"/>
          <w:szCs w:val="24"/>
        </w:rPr>
        <w:t>ll</w:t>
      </w:r>
      <w:r w:rsidRPr="008E2E5C">
        <w:rPr>
          <w:rFonts w:ascii="Cambria" w:eastAsia="Cambria" w:hAnsi="Cambria" w:cs="Cambria"/>
          <w:w w:val="45"/>
          <w:sz w:val="24"/>
          <w:szCs w:val="24"/>
        </w:rPr>
        <w:t xml:space="preserve">    t</w:t>
      </w:r>
      <w:r w:rsidRPr="008E2E5C">
        <w:rPr>
          <w:rFonts w:ascii="Cambria" w:eastAsia="Cambria" w:hAnsi="Cambria" w:cs="Cambria"/>
          <w:sz w:val="24"/>
          <w:szCs w:val="24"/>
        </w:rPr>
        <w:t>hat</w:t>
      </w:r>
      <w:r w:rsidRPr="008E2E5C">
        <w:rPr>
          <w:rFonts w:ascii="Cambria" w:eastAsia="Cambria" w:hAnsi="Cambria" w:cs="Cambria"/>
          <w:w w:val="51"/>
          <w:sz w:val="24"/>
          <w:szCs w:val="24"/>
        </w:rPr>
        <w:t xml:space="preserve">    a</w:t>
      </w:r>
      <w:r w:rsidRPr="008E2E5C">
        <w:rPr>
          <w:rFonts w:ascii="Cambria" w:eastAsia="Cambria" w:hAnsi="Cambria" w:cs="Cambria"/>
          <w:sz w:val="24"/>
          <w:szCs w:val="24"/>
        </w:rPr>
        <w:t>pply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36A7EAC8" w14:textId="77777777" w:rsidR="00552750" w:rsidRPr="008E2E5C" w:rsidRDefault="00552750">
      <w:pPr>
        <w:spacing w:before="4" w:line="200" w:lineRule="exact"/>
      </w:pPr>
    </w:p>
    <w:p w14:paraId="62E6D7F1" w14:textId="77777777" w:rsidR="00552750" w:rsidRPr="008E2E5C" w:rsidRDefault="00D22635">
      <w:pPr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a.  </w:t>
      </w:r>
      <w:r w:rsidRPr="008E2E5C"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Downloa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d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    </w:t>
      </w:r>
      <w:r w:rsidRPr="008E2E5C">
        <w:rPr>
          <w:rFonts w:ascii="Cambria" w:eastAsia="Cambria" w:hAnsi="Cambria" w:cs="Cambria"/>
          <w:sz w:val="24"/>
          <w:szCs w:val="24"/>
        </w:rPr>
        <w:t>latest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version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of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4CF717DC" w14:textId="77777777" w:rsidR="00552750" w:rsidRPr="008E2E5C" w:rsidRDefault="00D22635">
      <w:pPr>
        <w:spacing w:line="260" w:lineRule="exact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b.  </w:t>
      </w:r>
      <w:r w:rsidRPr="008E2E5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Run    the    code</w:t>
      </w:r>
      <w:r w:rsidRPr="008E2E5C">
        <w:rPr>
          <w:rFonts w:ascii="Cambria" w:eastAsia="Cambria" w:hAnsi="Cambria" w:cs="Cambria"/>
          <w:spacing w:val="-3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E5B2E8F" w14:textId="77777777" w:rsidR="00552750" w:rsidRPr="008E2E5C" w:rsidRDefault="00D22635">
      <w:pPr>
        <w:spacing w:before="2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c.  </w:t>
      </w:r>
      <w:r w:rsidRPr="008E2E5C"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Modify</w:t>
      </w:r>
      <w:r w:rsidRPr="008E2E5C">
        <w:rPr>
          <w:rFonts w:ascii="Cambria" w:eastAsia="Cambria" w:hAnsi="Cambria" w:cs="Cambria"/>
          <w:spacing w:val="4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the</w:t>
      </w:r>
      <w:proofErr w:type="gramEnd"/>
      <w:r w:rsidRPr="008E2E5C">
        <w:rPr>
          <w:rFonts w:ascii="Cambria" w:eastAsia="Cambria" w:hAnsi="Cambria" w:cs="Cambria"/>
          <w:w w:val="50"/>
          <w:sz w:val="24"/>
          <w:szCs w:val="24"/>
        </w:rPr>
        <w:t xml:space="preserve">    c</w:t>
      </w:r>
      <w:r w:rsidRPr="008E2E5C">
        <w:rPr>
          <w:rFonts w:ascii="Cambria" w:eastAsia="Cambria" w:hAnsi="Cambria" w:cs="Cambria"/>
          <w:sz w:val="24"/>
          <w:szCs w:val="24"/>
        </w:rPr>
        <w:t>od</w:t>
      </w:r>
      <w:r w:rsidRPr="008E2E5C">
        <w:rPr>
          <w:rFonts w:ascii="Cambria" w:eastAsia="Cambria" w:hAnsi="Cambria" w:cs="Cambria"/>
          <w:spacing w:val="1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4B160368" w14:textId="77777777" w:rsidR="00552750" w:rsidRPr="008E2E5C" w:rsidRDefault="00D22635">
      <w:pPr>
        <w:spacing w:line="260" w:lineRule="exact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d.  </w:t>
      </w:r>
      <w:r w:rsidRPr="008E2E5C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Get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your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modification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>s    </w:t>
      </w:r>
      <w:r w:rsidRPr="008E2E5C">
        <w:rPr>
          <w:rFonts w:ascii="Cambria" w:eastAsia="Cambria" w:hAnsi="Cambria" w:cs="Cambria"/>
          <w:sz w:val="24"/>
          <w:szCs w:val="24"/>
        </w:rPr>
        <w:t>incorporated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project’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>s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bitbucket</w:t>
      </w:r>
      <w:proofErr w:type="spell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268D965B" w14:textId="77777777" w:rsidR="00552750" w:rsidRPr="008E2E5C" w:rsidRDefault="00D22635">
      <w:pPr>
        <w:spacing w:before="2"/>
        <w:ind w:left="1520" w:right="6105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repository</w:t>
      </w:r>
      <w:proofErr w:type="gramEnd"/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0CDF847" w14:textId="77777777" w:rsidR="00552750" w:rsidRPr="008E2E5C" w:rsidRDefault="00D22635">
      <w:pPr>
        <w:spacing w:before="2"/>
        <w:ind w:left="1558" w:right="169" w:hanging="360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e.  </w:t>
      </w:r>
      <w:r w:rsidRPr="008E2E5C"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Distribut</w:t>
      </w:r>
      <w:r w:rsidRPr="008E2E5C">
        <w:rPr>
          <w:rFonts w:ascii="Cambria" w:eastAsia="Cambria" w:hAnsi="Cambria" w:cs="Cambria"/>
          <w:w w:val="51"/>
          <w:sz w:val="24"/>
          <w:szCs w:val="24"/>
        </w:rPr>
        <w:t>e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modified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version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including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much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of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original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with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some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of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modifications,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through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different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bitbucket</w:t>
      </w:r>
      <w:proofErr w:type="spell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repository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8BA7FC1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45C3DF49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spacing w:val="2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659DB00" w14:textId="77777777" w:rsidR="00552750" w:rsidRPr="008E2E5C" w:rsidRDefault="00552750">
      <w:pPr>
        <w:spacing w:line="200" w:lineRule="exact"/>
      </w:pPr>
    </w:p>
    <w:p w14:paraId="40333C8F" w14:textId="77777777" w:rsidR="00552750" w:rsidRPr="008E2E5C" w:rsidRDefault="00552750">
      <w:pPr>
        <w:spacing w:before="5" w:line="200" w:lineRule="exact"/>
      </w:pPr>
    </w:p>
    <w:p w14:paraId="08A6FE36" w14:textId="77777777" w:rsidR="00552750" w:rsidRPr="008E2E5C" w:rsidRDefault="00D22635">
      <w:pPr>
        <w:spacing w:before="26"/>
        <w:ind w:left="838" w:right="77" w:hanging="360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4.  </w:t>
      </w:r>
      <w:r w:rsidRPr="008E2E5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(5    point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61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sense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commercial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opportunity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heartbleed</w:t>
      </w:r>
      <w:proofErr w:type="spell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fiasco.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would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like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make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company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sells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bett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er   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 xml:space="preserve"> version  </w:t>
      </w:r>
      <w:r w:rsidRPr="008E2E5C">
        <w:rPr>
          <w:rFonts w:ascii="Cambria" w:eastAsia="Cambria" w:hAnsi="Cambria" w:cs="Cambria"/>
          <w:spacing w:val="10"/>
          <w:w w:val="7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 xml:space="preserve"> of  </w:t>
      </w:r>
      <w:r w:rsidRPr="008E2E5C">
        <w:rPr>
          <w:rFonts w:ascii="Cambria" w:eastAsia="Cambria" w:hAnsi="Cambria" w:cs="Cambria"/>
          <w:spacing w:val="4"/>
          <w:w w:val="7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> </w:t>
      </w:r>
      <w:r w:rsidRPr="008E2E5C">
        <w:rPr>
          <w:rFonts w:ascii="Cambria" w:eastAsia="Cambria" w:hAnsi="Cambria" w:cs="Cambria"/>
          <w:spacing w:val="1"/>
          <w:w w:val="74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 xml:space="preserve">he  </w:t>
      </w:r>
      <w:r w:rsidRPr="008E2E5C">
        <w:rPr>
          <w:rFonts w:ascii="Cambria" w:eastAsia="Cambria" w:hAnsi="Cambria" w:cs="Cambria"/>
          <w:spacing w:val="2"/>
          <w:w w:val="7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> </w:t>
      </w:r>
      <w:proofErr w:type="spellStart"/>
      <w:r w:rsidRPr="008E2E5C">
        <w:rPr>
          <w:rFonts w:ascii="Cambria" w:eastAsia="Cambria" w:hAnsi="Cambria" w:cs="Cambria"/>
          <w:w w:val="74"/>
          <w:sz w:val="24"/>
          <w:szCs w:val="24"/>
        </w:rPr>
        <w:t>O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penSSL</w:t>
      </w:r>
      <w:proofErr w:type="spellEnd"/>
      <w:r w:rsidRPr="008E2E5C">
        <w:rPr>
          <w:rFonts w:ascii="Cambria" w:eastAsia="Cambria" w:hAnsi="Cambria" w:cs="Cambria"/>
          <w:w w:val="83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softwa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>re.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pla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n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>o    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>hire    </w:t>
      </w:r>
      <w:r w:rsidRPr="008E2E5C">
        <w:rPr>
          <w:rFonts w:ascii="Cambria" w:eastAsia="Cambria" w:hAnsi="Cambria" w:cs="Cambria"/>
          <w:sz w:val="24"/>
          <w:szCs w:val="24"/>
        </w:rPr>
        <w:t>peopl</w:t>
      </w:r>
      <w:r w:rsidRPr="008E2E5C">
        <w:rPr>
          <w:rFonts w:ascii="Cambria" w:eastAsia="Cambria" w:hAnsi="Cambria" w:cs="Cambria"/>
          <w:w w:val="51"/>
          <w:sz w:val="24"/>
          <w:szCs w:val="24"/>
        </w:rPr>
        <w:t>e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 xml:space="preserve">o   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> do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 xml:space="preserve">  </w:t>
      </w:r>
      <w:r w:rsidRPr="008E2E5C">
        <w:rPr>
          <w:rFonts w:ascii="Cambria" w:eastAsia="Cambria" w:hAnsi="Cambria" w:cs="Cambria"/>
          <w:spacing w:val="7"/>
          <w:w w:val="6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ext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ensive   </w:t>
      </w:r>
      <w:r w:rsidRPr="008E2E5C">
        <w:rPr>
          <w:rFonts w:ascii="Cambria" w:eastAsia="Cambria" w:hAnsi="Cambria" w:cs="Cambria"/>
          <w:w w:val="77"/>
          <w:sz w:val="24"/>
          <w:szCs w:val="24"/>
        </w:rPr>
        <w:t xml:space="preserve"> code  </w:t>
      </w:r>
      <w:r w:rsidRPr="008E2E5C">
        <w:rPr>
          <w:rFonts w:ascii="Cambria" w:eastAsia="Cambria" w:hAnsi="Cambria" w:cs="Cambria"/>
          <w:spacing w:val="2"/>
          <w:w w:val="7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7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review</w:t>
      </w:r>
      <w:r w:rsidRPr="008E2E5C">
        <w:rPr>
          <w:rFonts w:ascii="Cambria" w:eastAsia="Cambria" w:hAnsi="Cambria" w:cs="Cambria"/>
          <w:w w:val="56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56"/>
          <w:sz w:val="24"/>
          <w:szCs w:val="24"/>
        </w:rPr>
        <w:t>,    </w:t>
      </w:r>
      <w:r w:rsidRPr="008E2E5C">
        <w:rPr>
          <w:rFonts w:ascii="Cambria" w:eastAsia="Cambria" w:hAnsi="Cambria" w:cs="Cambria"/>
          <w:sz w:val="24"/>
          <w:szCs w:val="24"/>
        </w:rPr>
        <w:t>ru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n</w:t>
      </w:r>
      <w:proofErr w:type="gramEnd"/>
      <w:r w:rsidRPr="008E2E5C">
        <w:rPr>
          <w:rFonts w:ascii="Cambria" w:eastAsia="Cambria" w:hAnsi="Cambria" w:cs="Cambria"/>
          <w:w w:val="54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lot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>s    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of    </w:t>
      </w:r>
      <w:r w:rsidRPr="008E2E5C">
        <w:rPr>
          <w:rFonts w:ascii="Cambria" w:eastAsia="Cambria" w:hAnsi="Cambria" w:cs="Cambria"/>
          <w:sz w:val="24"/>
          <w:szCs w:val="24"/>
        </w:rPr>
        <w:t>automated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security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tests,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post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bounties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for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anyone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who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can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find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vulnerabilities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report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m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This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will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lots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of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money</w:t>
      </w:r>
      <w:r w:rsidRPr="008E2E5C">
        <w:rPr>
          <w:rFonts w:ascii="Cambria" w:eastAsia="Cambria" w:hAnsi="Cambria" w:cs="Cambria"/>
          <w:w w:val="39"/>
          <w:sz w:val="24"/>
          <w:szCs w:val="24"/>
        </w:rPr>
        <w:t>.    </w:t>
      </w:r>
      <w:r w:rsidRPr="008E2E5C">
        <w:rPr>
          <w:rFonts w:ascii="Cambria" w:eastAsia="Cambria" w:hAnsi="Cambria" w:cs="Cambria"/>
          <w:sz w:val="24"/>
          <w:szCs w:val="24"/>
        </w:rPr>
        <w:t>But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plan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earn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more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revenue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fro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m    </w:t>
      </w:r>
      <w:r w:rsidRPr="008E2E5C">
        <w:rPr>
          <w:rFonts w:ascii="Cambria" w:eastAsia="Cambria" w:hAnsi="Cambria" w:cs="Cambria"/>
          <w:sz w:val="24"/>
          <w:szCs w:val="24"/>
        </w:rPr>
        <w:t>selling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software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rather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giving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away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for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free.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customers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will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for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fee,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get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access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to  </w:t>
      </w:r>
      <w:r w:rsidRPr="008E2E5C">
        <w:rPr>
          <w:rFonts w:ascii="Cambria" w:eastAsia="Cambria" w:hAnsi="Cambria" w:cs="Cambria"/>
          <w:spacing w:val="5"/>
          <w:w w:val="6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 yo</w:t>
      </w:r>
      <w:r w:rsidRPr="008E2E5C">
        <w:rPr>
          <w:rFonts w:ascii="Cambria" w:eastAsia="Cambria" w:hAnsi="Cambria" w:cs="Cambria"/>
          <w:sz w:val="24"/>
          <w:szCs w:val="24"/>
        </w:rPr>
        <w:t>ur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    be</w:t>
      </w:r>
      <w:r w:rsidRPr="008E2E5C">
        <w:rPr>
          <w:rFonts w:ascii="Cambria" w:eastAsia="Cambria" w:hAnsi="Cambria" w:cs="Cambria"/>
          <w:sz w:val="24"/>
          <w:szCs w:val="24"/>
        </w:rPr>
        <w:t>tter</w:t>
      </w:r>
      <w:r w:rsidRPr="008E2E5C">
        <w:rPr>
          <w:rFonts w:ascii="Cambria" w:eastAsia="Cambria" w:hAnsi="Cambria" w:cs="Cambria"/>
          <w:w w:val="64"/>
          <w:sz w:val="24"/>
          <w:szCs w:val="24"/>
        </w:rPr>
        <w:t xml:space="preserve">    ve</w:t>
      </w:r>
      <w:r w:rsidRPr="008E2E5C">
        <w:rPr>
          <w:rFonts w:ascii="Cambria" w:eastAsia="Cambria" w:hAnsi="Cambria" w:cs="Cambria"/>
          <w:sz w:val="24"/>
          <w:szCs w:val="24"/>
        </w:rPr>
        <w:t>rsio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>n    o</w:t>
      </w:r>
      <w:r w:rsidRPr="008E2E5C">
        <w:rPr>
          <w:rFonts w:ascii="Cambria" w:eastAsia="Cambria" w:hAnsi="Cambria" w:cs="Cambria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 xml:space="preserve">    s</w:t>
      </w:r>
      <w:r w:rsidRPr="008E2E5C">
        <w:rPr>
          <w:rFonts w:ascii="Cambria" w:eastAsia="Cambria" w:hAnsi="Cambria" w:cs="Cambria"/>
          <w:sz w:val="24"/>
          <w:szCs w:val="24"/>
        </w:rPr>
        <w:t>oftware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69"/>
          <w:sz w:val="24"/>
          <w:szCs w:val="24"/>
        </w:rPr>
        <w:t xml:space="preserve"> and  </w:t>
      </w:r>
      <w:r w:rsidRPr="008E2E5C">
        <w:rPr>
          <w:rFonts w:ascii="Cambria" w:eastAsia="Cambria" w:hAnsi="Cambria" w:cs="Cambria"/>
          <w:spacing w:val="11"/>
          <w:w w:val="69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9"/>
          <w:sz w:val="24"/>
          <w:szCs w:val="24"/>
        </w:rPr>
        <w:t xml:space="preserve"> will </w:t>
      </w:r>
      <w:r w:rsidRPr="008E2E5C">
        <w:rPr>
          <w:rFonts w:ascii="Cambria" w:eastAsia="Cambria" w:hAnsi="Cambria" w:cs="Cambria"/>
          <w:spacing w:val="16"/>
          <w:w w:val="69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9"/>
          <w:sz w:val="24"/>
          <w:szCs w:val="24"/>
        </w:rPr>
        <w:t> h</w:t>
      </w:r>
      <w:r w:rsidRPr="008E2E5C">
        <w:rPr>
          <w:rFonts w:ascii="Cambria" w:eastAsia="Cambria" w:hAnsi="Cambria" w:cs="Cambria"/>
          <w:sz w:val="24"/>
          <w:szCs w:val="24"/>
        </w:rPr>
        <w:t>ave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 xml:space="preserve">    r</w:t>
      </w:r>
      <w:r w:rsidRPr="008E2E5C">
        <w:rPr>
          <w:rFonts w:ascii="Cambria" w:eastAsia="Cambria" w:hAnsi="Cambria" w:cs="Cambria"/>
          <w:sz w:val="24"/>
          <w:szCs w:val="24"/>
        </w:rPr>
        <w:t>igh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 xml:space="preserve">t    to </w:t>
      </w:r>
      <w:r w:rsidRPr="008E2E5C">
        <w:rPr>
          <w:rFonts w:ascii="Cambria" w:eastAsia="Cambria" w:hAnsi="Cambria" w:cs="Cambria"/>
          <w:spacing w:val="6"/>
          <w:w w:val="6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> r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>un    i</w:t>
      </w:r>
      <w:r w:rsidRPr="008E2E5C">
        <w:rPr>
          <w:rFonts w:ascii="Cambria" w:eastAsia="Cambria" w:hAnsi="Cambria" w:cs="Cambria"/>
          <w:w w:val="45"/>
          <w:sz w:val="24"/>
          <w:szCs w:val="24"/>
        </w:rPr>
        <w:t>t    </w:t>
      </w:r>
      <w:r w:rsidRPr="008E2E5C">
        <w:rPr>
          <w:rFonts w:ascii="Cambria" w:eastAsia="Cambria" w:hAnsi="Cambria" w:cs="Cambria"/>
          <w:sz w:val="24"/>
          <w:szCs w:val="24"/>
        </w:rPr>
        <w:t>but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not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modify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give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t  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away   </w:t>
      </w:r>
      <w:r w:rsidRPr="008E2E5C">
        <w:rPr>
          <w:rFonts w:ascii="Cambria" w:eastAsia="Cambria" w:hAnsi="Cambria" w:cs="Cambria"/>
          <w:spacing w:val="8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to </w:t>
      </w:r>
      <w:r w:rsidRPr="008E2E5C">
        <w:rPr>
          <w:rFonts w:ascii="Cambria" w:eastAsia="Cambria" w:hAnsi="Cambria" w:cs="Cambria"/>
          <w:spacing w:val="16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5"/>
          <w:sz w:val="24"/>
          <w:szCs w:val="24"/>
        </w:rPr>
        <w:t> anyone</w:t>
      </w:r>
      <w:r w:rsidRPr="008E2E5C">
        <w:rPr>
          <w:rFonts w:ascii="Cambria" w:eastAsia="Cambria" w:hAnsi="Cambria" w:cs="Cambria"/>
          <w:spacing w:val="37"/>
          <w:w w:val="8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5"/>
          <w:sz w:val="24"/>
          <w:szCs w:val="24"/>
        </w:rPr>
        <w:t> e</w:t>
      </w:r>
      <w:r w:rsidRPr="008E2E5C">
        <w:rPr>
          <w:rFonts w:ascii="Cambria" w:eastAsia="Cambria" w:hAnsi="Cambria" w:cs="Cambria"/>
          <w:sz w:val="24"/>
          <w:szCs w:val="24"/>
        </w:rPr>
        <w:t>lse</w:t>
      </w:r>
      <w:r w:rsidRPr="008E2E5C">
        <w:rPr>
          <w:rFonts w:ascii="Cambria" w:eastAsia="Cambria" w:hAnsi="Cambria" w:cs="Cambria"/>
          <w:w w:val="39"/>
          <w:sz w:val="24"/>
          <w:szCs w:val="24"/>
        </w:rPr>
        <w:t>.    </w:t>
      </w:r>
      <w:r w:rsidRPr="008E2E5C">
        <w:rPr>
          <w:rFonts w:ascii="Cambria" w:eastAsia="Cambria" w:hAnsi="Cambria" w:cs="Cambria"/>
          <w:spacing w:val="19"/>
          <w:w w:val="39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973234E" w14:textId="77777777" w:rsidR="00552750" w:rsidRPr="008E2E5C" w:rsidRDefault="00D22635">
      <w:pPr>
        <w:spacing w:before="3"/>
        <w:ind w:left="838" w:right="10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Before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starting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company,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decide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check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license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under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which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51"/>
          <w:sz w:val="24"/>
          <w:szCs w:val="24"/>
        </w:rPr>
        <w:t xml:space="preserve">    e</w:t>
      </w:r>
      <w:r w:rsidRPr="008E2E5C">
        <w:rPr>
          <w:rFonts w:ascii="Cambria" w:eastAsia="Cambria" w:hAnsi="Cambria" w:cs="Cambria"/>
          <w:sz w:val="24"/>
          <w:szCs w:val="24"/>
        </w:rPr>
        <w:t>xisti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ng   </w:t>
      </w:r>
      <w:r w:rsidRPr="008E2E5C">
        <w:rPr>
          <w:rFonts w:ascii="Cambria" w:eastAsia="Cambria" w:hAnsi="Cambria" w:cs="Cambria"/>
          <w:w w:val="90"/>
          <w:sz w:val="24"/>
          <w:szCs w:val="24"/>
        </w:rPr>
        <w:t> </w:t>
      </w:r>
      <w:proofErr w:type="spellStart"/>
      <w:r w:rsidRPr="008E2E5C">
        <w:rPr>
          <w:rFonts w:ascii="Cambria" w:eastAsia="Cambria" w:hAnsi="Cambria" w:cs="Cambria"/>
          <w:w w:val="90"/>
          <w:sz w:val="24"/>
          <w:szCs w:val="24"/>
        </w:rPr>
        <w:t>OpenSSL</w:t>
      </w:r>
      <w:proofErr w:type="spellEnd"/>
      <w:r w:rsidRPr="008E2E5C">
        <w:rPr>
          <w:rFonts w:ascii="Cambria" w:eastAsia="Cambria" w:hAnsi="Cambria" w:cs="Cambria"/>
          <w:spacing w:val="39"/>
          <w:w w:val="9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90"/>
          <w:sz w:val="24"/>
          <w:szCs w:val="24"/>
        </w:rPr>
        <w:t> s</w:t>
      </w:r>
      <w:r w:rsidRPr="008E2E5C">
        <w:rPr>
          <w:rFonts w:ascii="Cambria" w:eastAsia="Cambria" w:hAnsi="Cambria" w:cs="Cambria"/>
          <w:sz w:val="24"/>
          <w:szCs w:val="24"/>
        </w:rPr>
        <w:t>oftware</w:t>
      </w:r>
      <w:r w:rsidRPr="008E2E5C">
        <w:rPr>
          <w:rFonts w:ascii="Cambria" w:eastAsia="Cambria" w:hAnsi="Cambria" w:cs="Cambria"/>
          <w:w w:val="43"/>
          <w:sz w:val="24"/>
          <w:szCs w:val="24"/>
        </w:rPr>
        <w:t xml:space="preserve">    i</w:t>
      </w:r>
      <w:r w:rsidRPr="008E2E5C">
        <w:rPr>
          <w:rFonts w:ascii="Cambria" w:eastAsia="Cambria" w:hAnsi="Cambria" w:cs="Cambria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 xml:space="preserve">    r</w:t>
      </w:r>
      <w:r w:rsidRPr="008E2E5C">
        <w:rPr>
          <w:rFonts w:ascii="Cambria" w:eastAsia="Cambria" w:hAnsi="Cambria" w:cs="Cambria"/>
          <w:sz w:val="24"/>
          <w:szCs w:val="24"/>
        </w:rPr>
        <w:t>eleased</w:t>
      </w:r>
      <w:r w:rsidRPr="008E2E5C">
        <w:rPr>
          <w:rFonts w:ascii="Cambria" w:eastAsia="Cambria" w:hAnsi="Cambria" w:cs="Cambria"/>
          <w:w w:val="32"/>
          <w:sz w:val="24"/>
          <w:szCs w:val="24"/>
        </w:rPr>
        <w:t xml:space="preserve">.     </w:t>
      </w:r>
      <w:r w:rsidRPr="008E2E5C">
        <w:rPr>
          <w:rFonts w:ascii="Cambria" w:eastAsia="Cambria" w:hAnsi="Cambria" w:cs="Cambria"/>
          <w:spacing w:val="17"/>
          <w:w w:val="3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1"/>
          <w:w w:val="32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Would</w:t>
      </w:r>
      <w:r w:rsidRPr="008E2E5C">
        <w:rPr>
          <w:rFonts w:ascii="Cambria" w:eastAsia="Cambria" w:hAnsi="Cambria" w:cs="Cambria"/>
          <w:w w:val="43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44"/>
          <w:sz w:val="24"/>
          <w:szCs w:val="24"/>
        </w:rPr>
        <w:t xml:space="preserve"> it  </w:t>
      </w:r>
      <w:r w:rsidRPr="008E2E5C">
        <w:rPr>
          <w:rFonts w:ascii="Cambria" w:eastAsia="Cambria" w:hAnsi="Cambria" w:cs="Cambria"/>
          <w:spacing w:val="1"/>
          <w:w w:val="4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44"/>
          <w:sz w:val="24"/>
          <w:szCs w:val="24"/>
        </w:rPr>
        <w:t> </w:t>
      </w:r>
      <w:r w:rsidRPr="008E2E5C">
        <w:rPr>
          <w:rFonts w:ascii="Cambria" w:eastAsia="Cambria" w:hAnsi="Cambria" w:cs="Cambria"/>
          <w:spacing w:val="17"/>
          <w:w w:val="4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44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be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better</w:t>
      </w:r>
      <w:r w:rsidRPr="008E2E5C">
        <w:rPr>
          <w:rFonts w:ascii="Cambria" w:eastAsia="Cambria" w:hAnsi="Cambria" w:cs="Cambria"/>
          <w:w w:val="44"/>
          <w:sz w:val="24"/>
          <w:szCs w:val="24"/>
        </w:rPr>
        <w:t xml:space="preserve">    f</w:t>
      </w:r>
      <w:r w:rsidRPr="008E2E5C">
        <w:rPr>
          <w:rFonts w:ascii="Cambria" w:eastAsia="Cambria" w:hAnsi="Cambria" w:cs="Cambria"/>
          <w:sz w:val="24"/>
          <w:szCs w:val="24"/>
        </w:rPr>
        <w:t>or</w:t>
      </w:r>
      <w:r w:rsidRPr="008E2E5C">
        <w:rPr>
          <w:rFonts w:ascii="Cambria" w:eastAsia="Cambria" w:hAnsi="Cambria" w:cs="Cambria"/>
          <w:w w:val="52"/>
          <w:sz w:val="24"/>
          <w:szCs w:val="24"/>
        </w:rPr>
        <w:t xml:space="preserve">    y</w:t>
      </w:r>
      <w:r w:rsidRPr="008E2E5C">
        <w:rPr>
          <w:rFonts w:ascii="Cambria" w:eastAsia="Cambria" w:hAnsi="Cambria" w:cs="Cambria"/>
          <w:sz w:val="24"/>
          <w:szCs w:val="24"/>
        </w:rPr>
        <w:t>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business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 xml:space="preserve">    plan    i</w:t>
      </w:r>
      <w:r w:rsidRPr="008E2E5C">
        <w:rPr>
          <w:rFonts w:ascii="Cambria" w:eastAsia="Cambria" w:hAnsi="Cambria" w:cs="Cambria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52"/>
          <w:sz w:val="24"/>
          <w:szCs w:val="24"/>
        </w:rPr>
        <w:t xml:space="preserve">    y</w:t>
      </w:r>
      <w:r w:rsidRPr="008E2E5C">
        <w:rPr>
          <w:rFonts w:ascii="Cambria" w:eastAsia="Cambria" w:hAnsi="Cambria" w:cs="Cambria"/>
          <w:sz w:val="24"/>
          <w:szCs w:val="24"/>
        </w:rPr>
        <w:t>o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u    f</w:t>
      </w:r>
      <w:r w:rsidRPr="008E2E5C">
        <w:rPr>
          <w:rFonts w:ascii="Cambria" w:eastAsia="Cambria" w:hAnsi="Cambria" w:cs="Cambria"/>
          <w:sz w:val="24"/>
          <w:szCs w:val="24"/>
        </w:rPr>
        <w:t>ind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that  </w:t>
      </w:r>
      <w:r w:rsidRPr="008E2E5C">
        <w:rPr>
          <w:rFonts w:ascii="Cambria" w:eastAsia="Cambria" w:hAnsi="Cambria" w:cs="Cambria"/>
          <w:spacing w:val="14"/>
          <w:w w:val="6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 it </w:t>
      </w:r>
      <w:r w:rsidRPr="008E2E5C">
        <w:rPr>
          <w:rFonts w:ascii="Cambria" w:eastAsia="Cambria" w:hAnsi="Cambria" w:cs="Cambria"/>
          <w:spacing w:val="21"/>
          <w:w w:val="6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 i</w:t>
      </w:r>
      <w:r w:rsidRPr="008E2E5C">
        <w:rPr>
          <w:rFonts w:ascii="Cambria" w:eastAsia="Cambria" w:hAnsi="Cambria" w:cs="Cambria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 xml:space="preserve">    a    G</w:t>
      </w:r>
      <w:r w:rsidRPr="008E2E5C">
        <w:rPr>
          <w:rFonts w:ascii="Cambria" w:eastAsia="Cambria" w:hAnsi="Cambria" w:cs="Cambria"/>
          <w:sz w:val="24"/>
          <w:szCs w:val="24"/>
        </w:rPr>
        <w:t>P</w:t>
      </w:r>
      <w:r w:rsidRPr="008E2E5C">
        <w:rPr>
          <w:rFonts w:ascii="Cambria" w:eastAsia="Cambria" w:hAnsi="Cambria" w:cs="Cambria"/>
          <w:spacing w:val="1"/>
          <w:sz w:val="24"/>
          <w:szCs w:val="24"/>
        </w:rPr>
        <w:t>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license</w:t>
      </w:r>
      <w:proofErr w:type="gramStart"/>
      <w:r w:rsidRPr="008E2E5C">
        <w:rPr>
          <w:rFonts w:ascii="Cambria" w:eastAsia="Cambria" w:hAnsi="Cambria" w:cs="Cambria"/>
          <w:w w:val="39"/>
          <w:sz w:val="24"/>
          <w:szCs w:val="24"/>
        </w:rPr>
        <w:t>,    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or</w:t>
      </w:r>
      <w:proofErr w:type="gramEnd"/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    a</w:t>
      </w:r>
      <w:r w:rsidRPr="008E2E5C">
        <w:rPr>
          <w:rFonts w:ascii="Cambria" w:eastAsia="Cambria" w:hAnsi="Cambria" w:cs="Cambria"/>
          <w:spacing w:val="2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BSD</w:t>
      </w:r>
      <w:r w:rsidRPr="008E2E5C">
        <w:rPr>
          <w:rFonts w:ascii="Cambria" w:eastAsia="Cambria" w:hAnsi="Cambria" w:cs="Cambria"/>
          <w:w w:val="33"/>
          <w:sz w:val="24"/>
          <w:szCs w:val="24"/>
        </w:rPr>
        <w:t>-­‐</w:t>
      </w:r>
      <w:r w:rsidRPr="008E2E5C">
        <w:rPr>
          <w:rFonts w:ascii="Cambria" w:eastAsia="Cambria" w:hAnsi="Cambria" w:cs="Cambria"/>
          <w:sz w:val="24"/>
          <w:szCs w:val="24"/>
        </w:rPr>
        <w:t>style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license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>?    </w:t>
      </w:r>
      <w:r w:rsidRPr="008E2E5C">
        <w:rPr>
          <w:rFonts w:ascii="Cambria" w:eastAsia="Cambria" w:hAnsi="Cambria" w:cs="Cambria"/>
          <w:sz w:val="24"/>
          <w:szCs w:val="24"/>
        </w:rPr>
        <w:t>Expla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in  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> why</w:t>
      </w:r>
      <w:proofErr w:type="gramStart"/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,  </w:t>
      </w:r>
      <w:r w:rsidRPr="008E2E5C">
        <w:rPr>
          <w:rFonts w:ascii="Cambria" w:eastAsia="Cambria" w:hAnsi="Cambria" w:cs="Cambria"/>
          <w:spacing w:val="7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> in</w:t>
      </w:r>
      <w:proofErr w:type="gramEnd"/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37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> 2</w:t>
      </w:r>
      <w:r w:rsidRPr="008E2E5C">
        <w:rPr>
          <w:rFonts w:ascii="Cambria" w:eastAsia="Cambria" w:hAnsi="Cambria" w:cs="Cambria"/>
          <w:w w:val="33"/>
          <w:sz w:val="24"/>
          <w:szCs w:val="24"/>
        </w:rPr>
        <w:t>-­‐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3    </w:t>
      </w:r>
      <w:r w:rsidRPr="008E2E5C">
        <w:rPr>
          <w:rFonts w:ascii="Cambria" w:eastAsia="Cambria" w:hAnsi="Cambria" w:cs="Cambria"/>
          <w:sz w:val="24"/>
          <w:szCs w:val="24"/>
        </w:rPr>
        <w:t>sentences.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211E17F7" w14:textId="77777777" w:rsidR="00552750" w:rsidRPr="008E2E5C" w:rsidRDefault="00D22635">
      <w:pPr>
        <w:spacing w:before="2"/>
        <w:ind w:left="83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A8A3427" w14:textId="77777777" w:rsidR="00552750" w:rsidRPr="008E2E5C" w:rsidRDefault="00D22635">
      <w:pPr>
        <w:spacing w:before="2" w:line="260" w:lineRule="exact"/>
        <w:ind w:left="83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> </w:t>
      </w:r>
    </w:p>
    <w:p w14:paraId="42FF7257" w14:textId="77777777" w:rsidR="00552750" w:rsidRPr="008E2E5C" w:rsidRDefault="00552750">
      <w:pPr>
        <w:spacing w:before="10" w:line="160" w:lineRule="exact"/>
        <w:rPr>
          <w:sz w:val="17"/>
          <w:szCs w:val="17"/>
        </w:rPr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</w:p>
    <w:p w14:paraId="5CD259F5" w14:textId="77777777" w:rsidR="00552750" w:rsidRPr="008E2E5C" w:rsidRDefault="00552750">
      <w:pPr>
        <w:spacing w:before="3" w:line="100" w:lineRule="exact"/>
        <w:rPr>
          <w:sz w:val="11"/>
          <w:szCs w:val="11"/>
        </w:rPr>
      </w:pPr>
    </w:p>
    <w:p w14:paraId="0CD1EA7E" w14:textId="77777777" w:rsidR="00552750" w:rsidRPr="008E2E5C" w:rsidRDefault="00552750">
      <w:pPr>
        <w:spacing w:line="200" w:lineRule="exact"/>
      </w:pPr>
    </w:p>
    <w:p w14:paraId="6C1D991F" w14:textId="77777777" w:rsidR="00552750" w:rsidRPr="008E2E5C" w:rsidRDefault="00552750">
      <w:pPr>
        <w:spacing w:line="200" w:lineRule="exact"/>
      </w:pPr>
    </w:p>
    <w:p w14:paraId="468820B0" w14:textId="77777777" w:rsidR="00552750" w:rsidRPr="008E2E5C" w:rsidRDefault="00552750">
      <w:pPr>
        <w:spacing w:line="200" w:lineRule="exact"/>
      </w:pPr>
    </w:p>
    <w:p w14:paraId="6F5AE576" w14:textId="77777777" w:rsidR="00552750" w:rsidRPr="008E2E5C" w:rsidRDefault="00552750">
      <w:pPr>
        <w:spacing w:line="200" w:lineRule="exact"/>
      </w:pPr>
    </w:p>
    <w:p w14:paraId="0D21E4CB" w14:textId="77777777" w:rsidR="00552750" w:rsidRPr="008E2E5C" w:rsidRDefault="00552750">
      <w:pPr>
        <w:spacing w:line="200" w:lineRule="exact"/>
      </w:pPr>
    </w:p>
    <w:p w14:paraId="6852FC36" w14:textId="77777777" w:rsidR="00552750" w:rsidRPr="008E2E5C" w:rsidRDefault="00552750">
      <w:pPr>
        <w:spacing w:line="200" w:lineRule="exact"/>
      </w:pPr>
    </w:p>
    <w:p w14:paraId="52A293DC" w14:textId="77777777" w:rsidR="00552750" w:rsidRPr="008E2E5C" w:rsidRDefault="00552750">
      <w:pPr>
        <w:spacing w:line="200" w:lineRule="exact"/>
      </w:pPr>
    </w:p>
    <w:p w14:paraId="420F3C82" w14:textId="77777777" w:rsidR="00552750" w:rsidRPr="008E2E5C" w:rsidRDefault="00552750">
      <w:pPr>
        <w:spacing w:line="200" w:lineRule="exact"/>
      </w:pPr>
    </w:p>
    <w:p w14:paraId="5D911C0B" w14:textId="77777777" w:rsidR="00552750" w:rsidRPr="008E2E5C" w:rsidRDefault="00552750">
      <w:pPr>
        <w:spacing w:line="200" w:lineRule="exact"/>
      </w:pPr>
    </w:p>
    <w:p w14:paraId="22EDC384" w14:textId="77777777" w:rsidR="00552750" w:rsidRPr="008E2E5C" w:rsidRDefault="00D22635">
      <w:pPr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672598D" w14:textId="77777777" w:rsidR="00552750" w:rsidRPr="008E2E5C" w:rsidRDefault="00D22635">
      <w:pPr>
        <w:spacing w:before="2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BE22B59" w14:textId="77777777" w:rsidR="00552750" w:rsidRPr="008E2E5C" w:rsidRDefault="00D22635">
      <w:pPr>
        <w:spacing w:before="2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EA5C6DA" w14:textId="77777777" w:rsidR="00552750" w:rsidRPr="008E2E5C" w:rsidRDefault="00D22635">
      <w:pPr>
        <w:spacing w:line="260" w:lineRule="exact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8CA8B02" w14:textId="77777777" w:rsidR="00552750" w:rsidRPr="008E2E5C" w:rsidRDefault="00D22635">
      <w:pPr>
        <w:spacing w:before="2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D43C8A2" w14:textId="77777777" w:rsidR="00552750" w:rsidRPr="008E2E5C" w:rsidRDefault="00D22635">
      <w:pPr>
        <w:spacing w:line="260" w:lineRule="exact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C74C0D2" w14:textId="77777777" w:rsidR="00552750" w:rsidRPr="008E2E5C" w:rsidRDefault="00D22635">
      <w:pPr>
        <w:spacing w:before="2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6162D8D" w14:textId="77777777" w:rsidR="00552750" w:rsidRPr="008E2E5C" w:rsidRDefault="00D22635">
      <w:pPr>
        <w:spacing w:before="2" w:line="260" w:lineRule="exact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> </w:t>
      </w:r>
    </w:p>
    <w:p w14:paraId="2BDE5E67" w14:textId="77777777" w:rsidR="00552750" w:rsidRPr="008E2E5C" w:rsidRDefault="00D22635" w:rsidP="008E2E5C">
      <w:pPr>
        <w:spacing w:before="26"/>
        <w:ind w:right="117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num="2" w:space="720" w:equalWidth="0">
            <w:col w:w="891" w:space="307"/>
            <w:col w:w="7722"/>
          </w:cols>
        </w:sectPr>
      </w:pPr>
      <w:r w:rsidRPr="008E2E5C">
        <w:br w:type="column"/>
      </w:r>
    </w:p>
    <w:p w14:paraId="0CD869A4" w14:textId="77777777" w:rsidR="00552750" w:rsidRPr="008E2E5C" w:rsidRDefault="00552750">
      <w:pPr>
        <w:spacing w:line="180" w:lineRule="exact"/>
        <w:rPr>
          <w:sz w:val="18"/>
          <w:szCs w:val="18"/>
        </w:rPr>
      </w:pPr>
    </w:p>
    <w:p w14:paraId="65597259" w14:textId="77777777" w:rsidR="00552750" w:rsidRPr="008E2E5C" w:rsidRDefault="00D22635">
      <w:pPr>
        <w:spacing w:before="26"/>
        <w:ind w:left="118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space="720"/>
        </w:sect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spacing w:val="2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3849BE5" w14:textId="77777777" w:rsidR="00552750" w:rsidRPr="008E2E5C" w:rsidRDefault="00552750">
      <w:pPr>
        <w:spacing w:line="200" w:lineRule="exact"/>
      </w:pPr>
    </w:p>
    <w:p w14:paraId="015D78B0" w14:textId="77777777" w:rsidR="00552750" w:rsidRPr="008E2E5C" w:rsidRDefault="00552750">
      <w:pPr>
        <w:spacing w:before="5" w:line="200" w:lineRule="exact"/>
      </w:pPr>
    </w:p>
    <w:p w14:paraId="79EB98E7" w14:textId="77777777" w:rsidR="00552750" w:rsidRPr="008E2E5C" w:rsidRDefault="00D22635">
      <w:pPr>
        <w:spacing w:before="26"/>
        <w:ind w:left="11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Assume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that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have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alrea</w:t>
      </w:r>
      <w:r w:rsidRPr="008E2E5C">
        <w:rPr>
          <w:rFonts w:ascii="Cambria" w:eastAsia="Cambria" w:hAnsi="Cambria" w:cs="Cambria"/>
          <w:sz w:val="24"/>
          <w:szCs w:val="24"/>
        </w:rPr>
        <w:t>dy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executed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following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(recall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"""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5E55D31F" w14:textId="77777777" w:rsidR="00552750" w:rsidRPr="008E2E5C" w:rsidRDefault="00D22635">
      <w:pPr>
        <w:spacing w:before="2"/>
        <w:ind w:left="11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delimiter</w:t>
      </w:r>
      <w:proofErr w:type="gramEnd"/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for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strings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are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more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one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line):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D9145B9" w14:textId="77777777" w:rsidR="00552750" w:rsidRPr="008E2E5C" w:rsidRDefault="00552750">
      <w:pPr>
        <w:spacing w:before="6" w:line="200" w:lineRule="exact"/>
      </w:pPr>
    </w:p>
    <w:p w14:paraId="692C8E8A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19"/>
          <w:szCs w:val="19"/>
        </w:rPr>
      </w:pPr>
      <w:proofErr w:type="gramStart"/>
      <w:r w:rsidRPr="008E2E5C">
        <w:rPr>
          <w:rFonts w:ascii="Courier New" w:eastAsia="Courier New" w:hAnsi="Courier New" w:cs="Courier New"/>
          <w:sz w:val="19"/>
          <w:szCs w:val="19"/>
        </w:rPr>
        <w:t>s</w:t>
      </w:r>
      <w:proofErr w:type="gramEnd"/>
      <w:r w:rsidRPr="008E2E5C">
        <w:rPr>
          <w:rFonts w:ascii="Courier New" w:eastAsia="Courier New" w:hAnsi="Courier New" w:cs="Courier New"/>
          <w:spacing w:val="11"/>
          <w:sz w:val="19"/>
          <w:szCs w:val="19"/>
        </w:rPr>
        <w:t xml:space="preserve"> </w:t>
      </w:r>
      <w:r w:rsidRPr="008E2E5C">
        <w:rPr>
          <w:rFonts w:ascii="Courier New" w:eastAsia="Courier New" w:hAnsi="Courier New" w:cs="Courier New"/>
          <w:sz w:val="19"/>
          <w:szCs w:val="19"/>
        </w:rPr>
        <w:t>=</w:t>
      </w:r>
      <w:r w:rsidRPr="008E2E5C">
        <w:rPr>
          <w:rFonts w:ascii="Courier New" w:eastAsia="Courier New" w:hAnsi="Courier New" w:cs="Courier New"/>
          <w:spacing w:val="11"/>
          <w:sz w:val="19"/>
          <w:szCs w:val="19"/>
        </w:rPr>
        <w:t xml:space="preserve"> </w:t>
      </w:r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"""&lt;entry&gt;</w:t>
      </w:r>
    </w:p>
    <w:p w14:paraId="6D653725" w14:textId="77777777" w:rsidR="00552750" w:rsidRPr="008E2E5C" w:rsidRDefault="00D22635">
      <w:pPr>
        <w:spacing w:before="10"/>
        <w:ind w:left="1318"/>
        <w:rPr>
          <w:rFonts w:ascii="Courier New" w:eastAsia="Courier New" w:hAnsi="Courier New" w:cs="Courier New"/>
          <w:sz w:val="19"/>
          <w:szCs w:val="19"/>
        </w:rPr>
      </w:pPr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&lt;</w:t>
      </w:r>
      <w:proofErr w:type="gramStart"/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id</w:t>
      </w:r>
      <w:proofErr w:type="gramEnd"/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&gt;tag:search.twitter.com,2005</w:t>
      </w:r>
      <w:r w:rsidRPr="008E2E5C">
        <w:rPr>
          <w:rFonts w:ascii="Courier New" w:eastAsia="Courier New" w:hAnsi="Courier New" w:cs="Courier New"/>
          <w:spacing w:val="1"/>
          <w:w w:val="103"/>
          <w:sz w:val="19"/>
          <w:szCs w:val="19"/>
        </w:rPr>
        <w:t>,</w:t>
      </w:r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1142881099&lt;/id&gt;</w:t>
      </w:r>
    </w:p>
    <w:p w14:paraId="5F017FAC" w14:textId="77777777" w:rsidR="00552750" w:rsidRPr="008E2E5C" w:rsidRDefault="00D22635">
      <w:pPr>
        <w:spacing w:before="10"/>
        <w:ind w:left="1318"/>
        <w:rPr>
          <w:rFonts w:ascii="Courier New" w:eastAsia="Courier New" w:hAnsi="Courier New" w:cs="Courier New"/>
          <w:sz w:val="19"/>
          <w:szCs w:val="19"/>
        </w:rPr>
      </w:pPr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&lt;</w:t>
      </w:r>
      <w:proofErr w:type="gramStart"/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published</w:t>
      </w:r>
      <w:proofErr w:type="gramEnd"/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&gt;2009-01</w:t>
      </w:r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-23T20:04:53Z&lt;/published&gt;</w:t>
      </w:r>
    </w:p>
    <w:p w14:paraId="578BE5CA" w14:textId="77777777" w:rsidR="00552750" w:rsidRPr="008E2E5C" w:rsidRDefault="00D22635">
      <w:pPr>
        <w:spacing w:before="15"/>
        <w:ind w:left="1078"/>
        <w:rPr>
          <w:rFonts w:ascii="Courier New" w:eastAsia="Courier New" w:hAnsi="Courier New" w:cs="Courier New"/>
          <w:sz w:val="19"/>
          <w:szCs w:val="19"/>
        </w:rPr>
      </w:pPr>
      <w:r w:rsidRPr="008E2E5C">
        <w:rPr>
          <w:rFonts w:ascii="Courier New" w:eastAsia="Courier New" w:hAnsi="Courier New" w:cs="Courier New"/>
          <w:spacing w:val="2"/>
          <w:sz w:val="19"/>
          <w:szCs w:val="19"/>
        </w:rPr>
        <w:t>&lt;/entry</w:t>
      </w:r>
      <w:r w:rsidRPr="008E2E5C">
        <w:rPr>
          <w:rFonts w:ascii="Courier New" w:eastAsia="Courier New" w:hAnsi="Courier New" w:cs="Courier New"/>
          <w:sz w:val="19"/>
          <w:szCs w:val="19"/>
        </w:rPr>
        <w:t>&gt;</w:t>
      </w:r>
      <w:r w:rsidRPr="008E2E5C">
        <w:rPr>
          <w:rFonts w:ascii="Courier New" w:eastAsia="Courier New" w:hAnsi="Courier New" w:cs="Courier New"/>
          <w:spacing w:val="35"/>
          <w:sz w:val="19"/>
          <w:szCs w:val="19"/>
        </w:rPr>
        <w:t xml:space="preserve"> </w:t>
      </w:r>
      <w:r w:rsidRPr="008E2E5C">
        <w:rPr>
          <w:rFonts w:ascii="Courier New" w:eastAsia="Courier New" w:hAnsi="Courier New" w:cs="Courier New"/>
          <w:spacing w:val="2"/>
          <w:w w:val="103"/>
          <w:sz w:val="19"/>
          <w:szCs w:val="19"/>
        </w:rPr>
        <w:t>"""</w:t>
      </w:r>
    </w:p>
    <w:p w14:paraId="2CFB5D56" w14:textId="77777777" w:rsidR="00552750" w:rsidRPr="008E2E5C" w:rsidRDefault="00552750">
      <w:pPr>
        <w:spacing w:before="12" w:line="260" w:lineRule="exact"/>
        <w:rPr>
          <w:sz w:val="26"/>
          <w:szCs w:val="26"/>
        </w:rPr>
      </w:pPr>
    </w:p>
    <w:p w14:paraId="423875BF" w14:textId="77777777" w:rsidR="00552750" w:rsidRPr="008E2E5C" w:rsidRDefault="00D22635">
      <w:pPr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5.  </w:t>
      </w:r>
      <w:r w:rsidRPr="008E2E5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(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4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points</w:t>
      </w:r>
      <w:proofErr w:type="gramEnd"/>
      <w:r w:rsidRPr="008E2E5C">
        <w:rPr>
          <w:rFonts w:ascii="Cambria" w:eastAsia="Cambria" w:hAnsi="Cambria" w:cs="Cambria"/>
          <w:w w:val="72"/>
          <w:sz w:val="24"/>
          <w:szCs w:val="24"/>
        </w:rPr>
        <w:t xml:space="preserve">)  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What</w:t>
      </w:r>
      <w:r w:rsidRPr="008E2E5C">
        <w:rPr>
          <w:rFonts w:ascii="Cambria" w:eastAsia="Cambria" w:hAnsi="Cambria" w:cs="Cambria"/>
          <w:spacing w:val="1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will</w:t>
      </w:r>
      <w:r w:rsidRPr="008E2E5C">
        <w:rPr>
          <w:rFonts w:ascii="Cambria" w:eastAsia="Cambria" w:hAnsi="Cambria" w:cs="Cambria"/>
          <w:spacing w:val="32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the</w:t>
      </w:r>
      <w:r w:rsidRPr="008E2E5C">
        <w:rPr>
          <w:rFonts w:ascii="Cambria" w:eastAsia="Cambria" w:hAnsi="Cambria" w:cs="Cambria"/>
          <w:spacing w:val="3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</w:t>
      </w:r>
      <w:r w:rsidRPr="008E2E5C">
        <w:rPr>
          <w:rFonts w:ascii="Cambria" w:eastAsia="Cambria" w:hAnsi="Cambria" w:cs="Cambria"/>
          <w:spacing w:val="-1"/>
          <w:w w:val="81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ollowing   </w:t>
      </w:r>
      <w:r w:rsidRPr="008E2E5C">
        <w:rPr>
          <w:rFonts w:ascii="Cambria" w:eastAsia="Cambria" w:hAnsi="Cambria" w:cs="Cambria"/>
          <w:spacing w:val="30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code  </w:t>
      </w:r>
      <w:r w:rsidRPr="008E2E5C">
        <w:rPr>
          <w:rFonts w:ascii="Cambria" w:eastAsia="Cambria" w:hAnsi="Cambria" w:cs="Cambria"/>
          <w:spacing w:val="6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print </w:t>
      </w:r>
      <w:r w:rsidRPr="008E2E5C">
        <w:rPr>
          <w:rFonts w:ascii="Cambria" w:eastAsia="Cambria" w:hAnsi="Cambria" w:cs="Cambria"/>
          <w:spacing w:val="23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out</w:t>
      </w:r>
      <w:r w:rsidRPr="008E2E5C">
        <w:rPr>
          <w:rFonts w:ascii="Cambria" w:eastAsia="Cambria" w:hAnsi="Cambria" w:cs="Cambria"/>
          <w:spacing w:val="-1"/>
          <w:w w:val="81"/>
          <w:sz w:val="24"/>
          <w:szCs w:val="24"/>
        </w:rPr>
        <w:t>?</w:t>
      </w:r>
      <w:r w:rsidRPr="008E2E5C">
        <w:rPr>
          <w:rFonts w:ascii="Cambria" w:eastAsia="Cambria" w:hAnsi="Cambria" w:cs="Cambria"/>
          <w:spacing w:val="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B0A017F" w14:textId="77777777" w:rsidR="00552750" w:rsidRPr="008E2E5C" w:rsidRDefault="00552750">
      <w:pPr>
        <w:spacing w:before="3" w:line="200" w:lineRule="exact"/>
      </w:pPr>
    </w:p>
    <w:p w14:paraId="19E82833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print</w:t>
      </w:r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s.find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("&gt;")</w:t>
      </w:r>
    </w:p>
    <w:p w14:paraId="7A5AF5CE" w14:textId="77777777" w:rsidR="00552750" w:rsidRPr="008E2E5C" w:rsidRDefault="00552750">
      <w:pPr>
        <w:spacing w:before="11" w:line="260" w:lineRule="exact"/>
        <w:rPr>
          <w:sz w:val="26"/>
          <w:szCs w:val="26"/>
        </w:rPr>
      </w:pPr>
    </w:p>
    <w:p w14:paraId="0E94D268" w14:textId="77777777" w:rsidR="00552750" w:rsidRPr="008E2E5C" w:rsidRDefault="00552750">
      <w:pPr>
        <w:spacing w:before="7" w:line="140" w:lineRule="exact"/>
        <w:rPr>
          <w:sz w:val="15"/>
          <w:szCs w:val="15"/>
        </w:rPr>
      </w:pPr>
    </w:p>
    <w:p w14:paraId="7E5888EA" w14:textId="77777777" w:rsidR="00552750" w:rsidRPr="008E2E5C" w:rsidRDefault="00552750">
      <w:pPr>
        <w:spacing w:line="200" w:lineRule="exact"/>
      </w:pPr>
    </w:p>
    <w:p w14:paraId="25896E7F" w14:textId="77777777" w:rsidR="00552750" w:rsidRPr="008E2E5C" w:rsidRDefault="00552750">
      <w:pPr>
        <w:spacing w:line="200" w:lineRule="exact"/>
      </w:pPr>
    </w:p>
    <w:p w14:paraId="2460D0C9" w14:textId="77777777" w:rsidR="00552750" w:rsidRPr="008E2E5C" w:rsidRDefault="00552750">
      <w:pPr>
        <w:spacing w:line="200" w:lineRule="exact"/>
      </w:pPr>
    </w:p>
    <w:p w14:paraId="31366FE9" w14:textId="77777777" w:rsidR="00552750" w:rsidRPr="008E2E5C" w:rsidRDefault="00552750">
      <w:pPr>
        <w:spacing w:line="200" w:lineRule="exact"/>
      </w:pPr>
    </w:p>
    <w:p w14:paraId="106FFCAA" w14:textId="77777777" w:rsidR="00552750" w:rsidRPr="008E2E5C" w:rsidRDefault="00552750">
      <w:pPr>
        <w:spacing w:line="200" w:lineRule="exact"/>
      </w:pPr>
    </w:p>
    <w:p w14:paraId="333CB005" w14:textId="77777777" w:rsidR="00552750" w:rsidRPr="008E2E5C" w:rsidRDefault="00552750">
      <w:pPr>
        <w:spacing w:line="200" w:lineRule="exact"/>
      </w:pPr>
    </w:p>
    <w:p w14:paraId="3A397460" w14:textId="77777777" w:rsidR="00552750" w:rsidRPr="008E2E5C" w:rsidRDefault="00552750">
      <w:pPr>
        <w:spacing w:line="200" w:lineRule="exact"/>
      </w:pPr>
    </w:p>
    <w:p w14:paraId="4932686E" w14:textId="77777777" w:rsidR="00552750" w:rsidRPr="008E2E5C" w:rsidRDefault="00D22635">
      <w:pPr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6.   </w:t>
      </w:r>
      <w:r w:rsidRPr="008E2E5C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(4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points</w:t>
      </w:r>
      <w:proofErr w:type="gramStart"/>
      <w:r w:rsidRPr="008E2E5C">
        <w:rPr>
          <w:rFonts w:ascii="Cambria" w:eastAsia="Cambria" w:hAnsi="Cambria" w:cs="Cambria"/>
          <w:w w:val="72"/>
          <w:sz w:val="24"/>
          <w:szCs w:val="24"/>
        </w:rPr>
        <w:t xml:space="preserve">)  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What</w:t>
      </w:r>
      <w:proofErr w:type="gramEnd"/>
      <w:r w:rsidRPr="008E2E5C">
        <w:rPr>
          <w:rFonts w:ascii="Cambria" w:eastAsia="Cambria" w:hAnsi="Cambria" w:cs="Cambria"/>
          <w:spacing w:val="1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will</w:t>
      </w:r>
      <w:r w:rsidRPr="008E2E5C">
        <w:rPr>
          <w:rFonts w:ascii="Cambria" w:eastAsia="Cambria" w:hAnsi="Cambria" w:cs="Cambria"/>
          <w:spacing w:val="32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the</w:t>
      </w:r>
      <w:r w:rsidRPr="008E2E5C">
        <w:rPr>
          <w:rFonts w:ascii="Cambria" w:eastAsia="Cambria" w:hAnsi="Cambria" w:cs="Cambria"/>
          <w:spacing w:val="3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</w:t>
      </w:r>
      <w:r w:rsidRPr="008E2E5C">
        <w:rPr>
          <w:rFonts w:ascii="Cambria" w:eastAsia="Cambria" w:hAnsi="Cambria" w:cs="Cambria"/>
          <w:spacing w:val="-1"/>
          <w:w w:val="81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ollowing   </w:t>
      </w:r>
      <w:r w:rsidRPr="008E2E5C">
        <w:rPr>
          <w:rFonts w:ascii="Cambria" w:eastAsia="Cambria" w:hAnsi="Cambria" w:cs="Cambria"/>
          <w:spacing w:val="30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code  </w:t>
      </w:r>
      <w:r w:rsidRPr="008E2E5C">
        <w:rPr>
          <w:rFonts w:ascii="Cambria" w:eastAsia="Cambria" w:hAnsi="Cambria" w:cs="Cambria"/>
          <w:spacing w:val="6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print </w:t>
      </w:r>
      <w:r w:rsidRPr="008E2E5C">
        <w:rPr>
          <w:rFonts w:ascii="Cambria" w:eastAsia="Cambria" w:hAnsi="Cambria" w:cs="Cambria"/>
          <w:spacing w:val="23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out</w:t>
      </w:r>
      <w:r w:rsidRPr="008E2E5C">
        <w:rPr>
          <w:rFonts w:ascii="Cambria" w:eastAsia="Cambria" w:hAnsi="Cambria" w:cs="Cambria"/>
          <w:spacing w:val="-1"/>
          <w:w w:val="81"/>
          <w:sz w:val="24"/>
          <w:szCs w:val="24"/>
        </w:rPr>
        <w:t>?</w:t>
      </w:r>
      <w:r w:rsidRPr="008E2E5C">
        <w:rPr>
          <w:rFonts w:ascii="Cambria" w:eastAsia="Cambria" w:hAnsi="Cambria" w:cs="Cambria"/>
          <w:spacing w:val="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DDD30D5" w14:textId="77777777" w:rsidR="00552750" w:rsidRPr="008E2E5C" w:rsidRDefault="00552750">
      <w:pPr>
        <w:spacing w:before="3" w:line="200" w:lineRule="exact"/>
      </w:pPr>
    </w:p>
    <w:p w14:paraId="19A7324C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print</w:t>
      </w:r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s.split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(':'))</w:t>
      </w:r>
    </w:p>
    <w:p w14:paraId="3E415C0F" w14:textId="77777777" w:rsidR="00552750" w:rsidRPr="008E2E5C" w:rsidRDefault="00552750">
      <w:pPr>
        <w:spacing w:before="11" w:line="260" w:lineRule="exact"/>
        <w:rPr>
          <w:sz w:val="26"/>
          <w:szCs w:val="26"/>
        </w:rPr>
      </w:pPr>
    </w:p>
    <w:p w14:paraId="6C758C1B" w14:textId="77777777" w:rsidR="00552750" w:rsidRPr="008E2E5C" w:rsidRDefault="00552750">
      <w:pPr>
        <w:spacing w:before="7" w:line="140" w:lineRule="exact"/>
        <w:rPr>
          <w:sz w:val="15"/>
          <w:szCs w:val="15"/>
        </w:rPr>
      </w:pPr>
    </w:p>
    <w:p w14:paraId="748CCDC8" w14:textId="77777777" w:rsidR="00552750" w:rsidRPr="008E2E5C" w:rsidRDefault="00552750">
      <w:pPr>
        <w:spacing w:line="200" w:lineRule="exact"/>
      </w:pPr>
    </w:p>
    <w:p w14:paraId="58BF7A19" w14:textId="77777777" w:rsidR="00552750" w:rsidRPr="008E2E5C" w:rsidRDefault="00552750">
      <w:pPr>
        <w:spacing w:line="200" w:lineRule="exact"/>
      </w:pPr>
    </w:p>
    <w:p w14:paraId="44BC0871" w14:textId="77777777" w:rsidR="00552750" w:rsidRPr="008E2E5C" w:rsidRDefault="00552750">
      <w:pPr>
        <w:spacing w:line="200" w:lineRule="exact"/>
      </w:pPr>
    </w:p>
    <w:p w14:paraId="7C9CBE73" w14:textId="77777777" w:rsidR="00552750" w:rsidRPr="008E2E5C" w:rsidRDefault="00552750">
      <w:pPr>
        <w:spacing w:line="200" w:lineRule="exact"/>
      </w:pPr>
    </w:p>
    <w:p w14:paraId="24433518" w14:textId="77777777" w:rsidR="00552750" w:rsidRPr="008E2E5C" w:rsidRDefault="00552750">
      <w:pPr>
        <w:spacing w:line="200" w:lineRule="exact"/>
      </w:pPr>
    </w:p>
    <w:p w14:paraId="4158A22D" w14:textId="77777777" w:rsidR="00552750" w:rsidRPr="008E2E5C" w:rsidRDefault="00552750">
      <w:pPr>
        <w:spacing w:line="200" w:lineRule="exact"/>
      </w:pPr>
    </w:p>
    <w:p w14:paraId="005264A1" w14:textId="77777777" w:rsidR="00552750" w:rsidRPr="008E2E5C" w:rsidRDefault="00552750">
      <w:pPr>
        <w:spacing w:line="200" w:lineRule="exact"/>
      </w:pPr>
    </w:p>
    <w:p w14:paraId="73EB2484" w14:textId="77777777" w:rsidR="00552750" w:rsidRPr="008E2E5C" w:rsidRDefault="00D22635">
      <w:pPr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7.  </w:t>
      </w:r>
      <w:r w:rsidRPr="008E2E5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(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5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points</w:t>
      </w:r>
      <w:proofErr w:type="gramEnd"/>
      <w:r w:rsidRPr="008E2E5C">
        <w:rPr>
          <w:rFonts w:ascii="Cambria" w:eastAsia="Cambria" w:hAnsi="Cambria" w:cs="Cambria"/>
          <w:w w:val="72"/>
          <w:sz w:val="24"/>
          <w:szCs w:val="24"/>
        </w:rPr>
        <w:t xml:space="preserve">)  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What</w:t>
      </w:r>
      <w:r w:rsidRPr="008E2E5C">
        <w:rPr>
          <w:rFonts w:ascii="Cambria" w:eastAsia="Cambria" w:hAnsi="Cambria" w:cs="Cambria"/>
          <w:spacing w:val="1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will</w:t>
      </w:r>
      <w:r w:rsidRPr="008E2E5C">
        <w:rPr>
          <w:rFonts w:ascii="Cambria" w:eastAsia="Cambria" w:hAnsi="Cambria" w:cs="Cambria"/>
          <w:spacing w:val="32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the</w:t>
      </w:r>
      <w:r w:rsidRPr="008E2E5C">
        <w:rPr>
          <w:rFonts w:ascii="Cambria" w:eastAsia="Cambria" w:hAnsi="Cambria" w:cs="Cambria"/>
          <w:spacing w:val="3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</w:t>
      </w:r>
      <w:r w:rsidRPr="008E2E5C">
        <w:rPr>
          <w:rFonts w:ascii="Cambria" w:eastAsia="Cambria" w:hAnsi="Cambria" w:cs="Cambria"/>
          <w:spacing w:val="-1"/>
          <w:w w:val="81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ollowing   </w:t>
      </w:r>
      <w:r w:rsidRPr="008E2E5C">
        <w:rPr>
          <w:rFonts w:ascii="Cambria" w:eastAsia="Cambria" w:hAnsi="Cambria" w:cs="Cambria"/>
          <w:spacing w:val="30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code  </w:t>
      </w:r>
      <w:r w:rsidRPr="008E2E5C">
        <w:rPr>
          <w:rFonts w:ascii="Cambria" w:eastAsia="Cambria" w:hAnsi="Cambria" w:cs="Cambria"/>
          <w:spacing w:val="6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print </w:t>
      </w:r>
      <w:r w:rsidRPr="008E2E5C">
        <w:rPr>
          <w:rFonts w:ascii="Cambria" w:eastAsia="Cambria" w:hAnsi="Cambria" w:cs="Cambria"/>
          <w:spacing w:val="23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out</w:t>
      </w:r>
      <w:r w:rsidRPr="008E2E5C">
        <w:rPr>
          <w:rFonts w:ascii="Cambria" w:eastAsia="Cambria" w:hAnsi="Cambria" w:cs="Cambria"/>
          <w:spacing w:val="-1"/>
          <w:w w:val="81"/>
          <w:sz w:val="24"/>
          <w:szCs w:val="24"/>
        </w:rPr>
        <w:t>?</w:t>
      </w:r>
      <w:r w:rsidRPr="008E2E5C">
        <w:rPr>
          <w:rFonts w:ascii="Cambria" w:eastAsia="Cambria" w:hAnsi="Cambria" w:cs="Cambria"/>
          <w:spacing w:val="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EE4C65B" w14:textId="77777777" w:rsidR="00552750" w:rsidRPr="008E2E5C" w:rsidRDefault="00552750">
      <w:pPr>
        <w:spacing w:before="3" w:line="200" w:lineRule="exact"/>
      </w:pPr>
    </w:p>
    <w:p w14:paraId="499A5039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print</w:t>
      </w:r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s.split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('&gt;')[2].split(':'))</w:t>
      </w:r>
    </w:p>
    <w:p w14:paraId="40047944" w14:textId="77777777" w:rsidR="00552750" w:rsidRPr="008E2E5C" w:rsidRDefault="00552750">
      <w:pPr>
        <w:spacing w:before="5" w:line="140" w:lineRule="exact"/>
        <w:rPr>
          <w:sz w:val="14"/>
          <w:szCs w:val="14"/>
        </w:rPr>
      </w:pPr>
    </w:p>
    <w:p w14:paraId="06AD0863" w14:textId="77777777" w:rsidR="00552750" w:rsidRPr="008E2E5C" w:rsidRDefault="00552750">
      <w:pPr>
        <w:spacing w:line="200" w:lineRule="exact"/>
      </w:pPr>
    </w:p>
    <w:p w14:paraId="372779E9" w14:textId="77777777" w:rsidR="00552750" w:rsidRPr="008E2E5C" w:rsidRDefault="00552750">
      <w:pPr>
        <w:spacing w:line="200" w:lineRule="exact"/>
      </w:pPr>
    </w:p>
    <w:p w14:paraId="007C9F1D" w14:textId="77777777" w:rsidR="00552750" w:rsidRPr="008E2E5C" w:rsidRDefault="00552750">
      <w:pPr>
        <w:spacing w:line="200" w:lineRule="exact"/>
      </w:pPr>
    </w:p>
    <w:p w14:paraId="47F0C93E" w14:textId="77777777" w:rsidR="00552750" w:rsidRPr="008E2E5C" w:rsidRDefault="00552750">
      <w:pPr>
        <w:spacing w:before="12" w:line="260" w:lineRule="exact"/>
        <w:rPr>
          <w:sz w:val="26"/>
          <w:szCs w:val="26"/>
        </w:rPr>
      </w:pPr>
    </w:p>
    <w:p w14:paraId="7B6521B8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1CB7F1C" w14:textId="77777777" w:rsidR="00552750" w:rsidRPr="008E2E5C" w:rsidRDefault="00552750">
      <w:pPr>
        <w:spacing w:before="2" w:line="240" w:lineRule="exact"/>
        <w:rPr>
          <w:sz w:val="24"/>
          <w:szCs w:val="24"/>
        </w:rPr>
      </w:pPr>
    </w:p>
    <w:p w14:paraId="26D84B56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2CEE6F3" w14:textId="77777777" w:rsidR="00552750" w:rsidRPr="008E2E5C" w:rsidRDefault="00552750">
      <w:pPr>
        <w:spacing w:before="9" w:line="180" w:lineRule="exact"/>
        <w:rPr>
          <w:sz w:val="18"/>
          <w:szCs w:val="18"/>
        </w:rPr>
      </w:pPr>
    </w:p>
    <w:p w14:paraId="667EE7C5" w14:textId="77777777" w:rsidR="00552750" w:rsidRPr="008E2E5C" w:rsidRDefault="00552750">
      <w:pPr>
        <w:spacing w:line="200" w:lineRule="exact"/>
      </w:pPr>
    </w:p>
    <w:p w14:paraId="2D8E5532" w14:textId="77777777" w:rsidR="00552750" w:rsidRPr="008E2E5C" w:rsidRDefault="00552750">
      <w:pPr>
        <w:spacing w:line="200" w:lineRule="exact"/>
      </w:pPr>
    </w:p>
    <w:p w14:paraId="486736D4" w14:textId="77777777" w:rsidR="00552750" w:rsidRPr="008E2E5C" w:rsidRDefault="00552750">
      <w:pPr>
        <w:spacing w:line="200" w:lineRule="exact"/>
      </w:pPr>
    </w:p>
    <w:p w14:paraId="3AAF50C9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                    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spacing w:val="2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2BB0CD4" w14:textId="77777777" w:rsidR="00552750" w:rsidRPr="008E2E5C" w:rsidRDefault="00552750">
      <w:pPr>
        <w:spacing w:line="200" w:lineRule="exact"/>
      </w:pPr>
    </w:p>
    <w:p w14:paraId="0CE80ABE" w14:textId="77777777" w:rsidR="00552750" w:rsidRPr="008E2E5C" w:rsidRDefault="00552750">
      <w:pPr>
        <w:spacing w:before="5" w:line="200" w:lineRule="exact"/>
      </w:pPr>
    </w:p>
    <w:p w14:paraId="3CF0D9E4" w14:textId="77777777" w:rsidR="00552750" w:rsidRPr="008E2E5C" w:rsidRDefault="00D22635">
      <w:pPr>
        <w:spacing w:before="26"/>
        <w:ind w:left="838" w:right="410" w:hanging="360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8.  </w:t>
      </w:r>
      <w:r w:rsidRPr="008E2E5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(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5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points</w:t>
      </w:r>
      <w:proofErr w:type="gramEnd"/>
      <w:r w:rsidRPr="008E2E5C">
        <w:rPr>
          <w:rFonts w:ascii="Cambria" w:eastAsia="Cambria" w:hAnsi="Cambria" w:cs="Cambria"/>
          <w:w w:val="65"/>
          <w:sz w:val="24"/>
          <w:szCs w:val="24"/>
        </w:rPr>
        <w:t>)    D</w:t>
      </w:r>
      <w:r w:rsidRPr="008E2E5C">
        <w:rPr>
          <w:rFonts w:ascii="Cambria" w:eastAsia="Cambria" w:hAnsi="Cambria" w:cs="Cambria"/>
          <w:sz w:val="24"/>
          <w:szCs w:val="24"/>
        </w:rPr>
        <w:t>ef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ine    a </w:t>
      </w:r>
      <w:r w:rsidRPr="008E2E5C">
        <w:rPr>
          <w:rFonts w:ascii="Cambria" w:eastAsia="Cambria" w:hAnsi="Cambria" w:cs="Cambria"/>
          <w:spacing w:val="34"/>
          <w:w w:val="6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 f</w:t>
      </w:r>
      <w:r w:rsidRPr="008E2E5C">
        <w:rPr>
          <w:rFonts w:ascii="Cambria" w:eastAsia="Cambria" w:hAnsi="Cambria" w:cs="Cambria"/>
          <w:w w:val="85"/>
          <w:sz w:val="24"/>
          <w:szCs w:val="24"/>
        </w:rPr>
        <w:t xml:space="preserve">unction   </w:t>
      </w:r>
      <w:r w:rsidRPr="008E2E5C">
        <w:rPr>
          <w:rFonts w:ascii="Cambria" w:eastAsia="Cambria" w:hAnsi="Cambria" w:cs="Cambria"/>
          <w:sz w:val="24"/>
          <w:szCs w:val="24"/>
        </w:rPr>
        <w:t> f</w:t>
      </w:r>
      <w:r w:rsidRPr="008E2E5C"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that   </w:t>
      </w:r>
      <w:r w:rsidRPr="008E2E5C">
        <w:rPr>
          <w:rFonts w:ascii="Cambria" w:eastAsia="Cambria" w:hAnsi="Cambria" w:cs="Cambria"/>
          <w:spacing w:val="27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> take</w:t>
      </w:r>
      <w:r w:rsidRPr="008E2E5C">
        <w:rPr>
          <w:rFonts w:ascii="Cambria" w:eastAsia="Cambria" w:hAnsi="Cambria" w:cs="Cambria"/>
          <w:spacing w:val="-1"/>
          <w:w w:val="67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spacing w:val="11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a </w:t>
      </w:r>
      <w:r w:rsidRPr="008E2E5C">
        <w:rPr>
          <w:rFonts w:ascii="Cambria" w:eastAsia="Cambria" w:hAnsi="Cambria" w:cs="Cambria"/>
          <w:spacing w:val="9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list </w:t>
      </w:r>
      <w:r w:rsidRPr="008E2E5C">
        <w:rPr>
          <w:rFonts w:ascii="Cambria" w:eastAsia="Cambria" w:hAnsi="Cambria" w:cs="Cambria"/>
          <w:spacing w:val="12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of </w:t>
      </w:r>
      <w:r w:rsidRPr="008E2E5C">
        <w:rPr>
          <w:rFonts w:ascii="Cambria" w:eastAsia="Cambria" w:hAnsi="Cambria" w:cs="Cambria"/>
          <w:spacing w:val="7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> s</w:t>
      </w:r>
      <w:r w:rsidRPr="008E2E5C">
        <w:rPr>
          <w:rFonts w:ascii="Cambria" w:eastAsia="Cambria" w:hAnsi="Cambria" w:cs="Cambria"/>
          <w:sz w:val="24"/>
          <w:szCs w:val="24"/>
        </w:rPr>
        <w:t>trings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    and </w:t>
      </w:r>
      <w:r w:rsidRPr="008E2E5C">
        <w:rPr>
          <w:rFonts w:ascii="Cambria" w:eastAsia="Cambria" w:hAnsi="Cambria" w:cs="Cambria"/>
          <w:spacing w:val="1"/>
          <w:w w:val="7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> r</w:t>
      </w:r>
      <w:r w:rsidRPr="008E2E5C">
        <w:rPr>
          <w:rFonts w:ascii="Cambria" w:eastAsia="Cambria" w:hAnsi="Cambria" w:cs="Cambria"/>
          <w:sz w:val="24"/>
          <w:szCs w:val="24"/>
        </w:rPr>
        <w:t>eturns</w:t>
      </w:r>
      <w:r w:rsidRPr="008E2E5C">
        <w:rPr>
          <w:rFonts w:ascii="Cambria" w:eastAsia="Cambria" w:hAnsi="Cambria" w:cs="Cambria"/>
          <w:w w:val="59"/>
          <w:sz w:val="24"/>
          <w:szCs w:val="24"/>
        </w:rPr>
        <w:t xml:space="preserve">    a </w:t>
      </w:r>
      <w:r w:rsidRPr="008E2E5C">
        <w:rPr>
          <w:rFonts w:ascii="Cambria" w:eastAsia="Cambria" w:hAnsi="Cambria" w:cs="Cambria"/>
          <w:spacing w:val="31"/>
          <w:w w:val="59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59"/>
          <w:sz w:val="24"/>
          <w:szCs w:val="24"/>
        </w:rPr>
        <w:t> lis</w:t>
      </w:r>
      <w:r w:rsidRPr="008E2E5C">
        <w:rPr>
          <w:rFonts w:ascii="Cambria" w:eastAsia="Cambria" w:hAnsi="Cambria" w:cs="Cambria"/>
          <w:w w:val="45"/>
          <w:sz w:val="24"/>
          <w:szCs w:val="24"/>
        </w:rPr>
        <w:t>t    </w:t>
      </w:r>
      <w:r w:rsidRPr="008E2E5C">
        <w:rPr>
          <w:rFonts w:ascii="Cambria" w:eastAsia="Cambria" w:hAnsi="Cambria" w:cs="Cambria"/>
          <w:sz w:val="24"/>
          <w:szCs w:val="24"/>
        </w:rPr>
        <w:t>cont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 xml:space="preserve">aining   </w:t>
      </w:r>
      <w:r w:rsidRPr="008E2E5C">
        <w:rPr>
          <w:rFonts w:ascii="Cambria" w:eastAsia="Cambria" w:hAnsi="Cambria" w:cs="Cambria"/>
          <w:w w:val="82"/>
          <w:sz w:val="24"/>
          <w:szCs w:val="24"/>
        </w:rPr>
        <w:t xml:space="preserve"> the  </w:t>
      </w:r>
      <w:r w:rsidRPr="008E2E5C">
        <w:rPr>
          <w:rFonts w:ascii="Cambria" w:eastAsia="Cambria" w:hAnsi="Cambria" w:cs="Cambria"/>
          <w:spacing w:val="1"/>
          <w:w w:val="8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2"/>
          <w:sz w:val="24"/>
          <w:szCs w:val="24"/>
        </w:rPr>
        <w:t> first</w:t>
      </w:r>
      <w:r w:rsidRPr="008E2E5C">
        <w:rPr>
          <w:rFonts w:ascii="Cambria" w:eastAsia="Cambria" w:hAnsi="Cambria" w:cs="Cambria"/>
          <w:spacing w:val="23"/>
          <w:w w:val="8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2"/>
          <w:sz w:val="24"/>
          <w:szCs w:val="24"/>
        </w:rPr>
        <w:t> l</w:t>
      </w:r>
      <w:r w:rsidRPr="008E2E5C">
        <w:rPr>
          <w:rFonts w:ascii="Cambria" w:eastAsia="Cambria" w:hAnsi="Cambria" w:cs="Cambria"/>
          <w:sz w:val="24"/>
          <w:szCs w:val="24"/>
        </w:rPr>
        <w:t>ett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er    of </w:t>
      </w:r>
      <w:r w:rsidRPr="008E2E5C">
        <w:rPr>
          <w:rFonts w:ascii="Cambria" w:eastAsia="Cambria" w:hAnsi="Cambria" w:cs="Cambria"/>
          <w:spacing w:val="39"/>
          <w:w w:val="7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 every </w:t>
      </w:r>
      <w:r w:rsidRPr="008E2E5C">
        <w:rPr>
          <w:rFonts w:ascii="Cambria" w:eastAsia="Cambria" w:hAnsi="Cambria" w:cs="Cambria"/>
          <w:spacing w:val="39"/>
          <w:w w:val="7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 word  </w:t>
      </w:r>
      <w:r w:rsidRPr="008E2E5C">
        <w:rPr>
          <w:rFonts w:ascii="Cambria" w:eastAsia="Cambria" w:hAnsi="Cambria" w:cs="Cambria"/>
          <w:spacing w:val="10"/>
          <w:w w:val="7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> t</w:t>
      </w:r>
      <w:r w:rsidRPr="008E2E5C">
        <w:rPr>
          <w:rFonts w:ascii="Cambria" w:eastAsia="Cambria" w:hAnsi="Cambria" w:cs="Cambria"/>
          <w:sz w:val="24"/>
          <w:szCs w:val="24"/>
        </w:rPr>
        <w:t>hat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 contains  </w:t>
      </w:r>
      <w:r w:rsidRPr="008E2E5C">
        <w:rPr>
          <w:rFonts w:ascii="Cambria" w:eastAsia="Cambria" w:hAnsi="Cambria" w:cs="Cambria"/>
          <w:spacing w:val="38"/>
          <w:w w:val="7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 the </w:t>
      </w:r>
      <w:r w:rsidRPr="008E2E5C">
        <w:rPr>
          <w:rFonts w:ascii="Cambria" w:eastAsia="Cambria" w:hAnsi="Cambria" w:cs="Cambria"/>
          <w:spacing w:val="28"/>
          <w:w w:val="7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> l</w:t>
      </w:r>
      <w:r w:rsidRPr="008E2E5C">
        <w:rPr>
          <w:rFonts w:ascii="Cambria" w:eastAsia="Cambria" w:hAnsi="Cambria" w:cs="Cambria"/>
          <w:sz w:val="24"/>
          <w:szCs w:val="24"/>
        </w:rPr>
        <w:t>ett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>er    z.    M</w:t>
      </w:r>
      <w:r w:rsidRPr="008E2E5C">
        <w:rPr>
          <w:rFonts w:ascii="Cambria" w:eastAsia="Cambria" w:hAnsi="Cambria" w:cs="Cambria"/>
          <w:sz w:val="24"/>
          <w:szCs w:val="24"/>
        </w:rPr>
        <w:t>ak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>e    it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pass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test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below.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function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must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use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comprehension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create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 xml:space="preserve">    li</w:t>
      </w:r>
      <w:r w:rsidRPr="008E2E5C">
        <w:rPr>
          <w:rFonts w:ascii="Cambria" w:eastAsia="Cambria" w:hAnsi="Cambria" w:cs="Cambria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55"/>
          <w:sz w:val="24"/>
          <w:szCs w:val="24"/>
        </w:rPr>
        <w:t xml:space="preserve">t   </w:t>
      </w:r>
      <w:r w:rsidRPr="008E2E5C">
        <w:rPr>
          <w:rFonts w:ascii="Cambria" w:eastAsia="Cambria" w:hAnsi="Cambria" w:cs="Cambria"/>
          <w:w w:val="56"/>
          <w:sz w:val="24"/>
          <w:szCs w:val="24"/>
        </w:rPr>
        <w:t xml:space="preserve"> it  </w:t>
      </w:r>
      <w:r w:rsidRPr="008E2E5C">
        <w:rPr>
          <w:rFonts w:ascii="Cambria" w:eastAsia="Cambria" w:hAnsi="Cambria" w:cs="Cambria"/>
          <w:spacing w:val="6"/>
          <w:w w:val="56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56"/>
          <w:sz w:val="24"/>
          <w:szCs w:val="24"/>
        </w:rPr>
        <w:t> r</w:t>
      </w:r>
      <w:r w:rsidRPr="008E2E5C">
        <w:rPr>
          <w:rFonts w:ascii="Cambria" w:eastAsia="Cambria" w:hAnsi="Cambria" w:cs="Cambria"/>
          <w:sz w:val="24"/>
          <w:szCs w:val="24"/>
        </w:rPr>
        <w:t>eturns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or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use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map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and/or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filter.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7EE3C283" w14:textId="77777777" w:rsidR="00552750" w:rsidRPr="008E2E5C" w:rsidRDefault="00552750">
      <w:pPr>
        <w:spacing w:before="10" w:line="180" w:lineRule="exact"/>
        <w:rPr>
          <w:sz w:val="18"/>
          <w:szCs w:val="18"/>
        </w:rPr>
      </w:pPr>
    </w:p>
    <w:p w14:paraId="02AA0EC2" w14:textId="77777777" w:rsidR="00552750" w:rsidRPr="008E2E5C" w:rsidRDefault="00552750">
      <w:pPr>
        <w:spacing w:line="200" w:lineRule="exact"/>
      </w:pPr>
    </w:p>
    <w:p w14:paraId="5104E2FF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f(L):</w:t>
      </w:r>
    </w:p>
    <w:p w14:paraId="43852529" w14:textId="77777777" w:rsidR="00552750" w:rsidRPr="008E2E5C" w:rsidRDefault="00552750">
      <w:pPr>
        <w:spacing w:line="200" w:lineRule="exact"/>
      </w:pPr>
    </w:p>
    <w:p w14:paraId="65EF5C2D" w14:textId="77777777" w:rsidR="00552750" w:rsidRPr="008E2E5C" w:rsidRDefault="00552750">
      <w:pPr>
        <w:spacing w:line="200" w:lineRule="exact"/>
      </w:pPr>
    </w:p>
    <w:p w14:paraId="2AB012B9" w14:textId="77777777" w:rsidR="00552750" w:rsidRPr="008E2E5C" w:rsidRDefault="00552750">
      <w:pPr>
        <w:spacing w:line="200" w:lineRule="exact"/>
      </w:pPr>
    </w:p>
    <w:p w14:paraId="3FCB1E05" w14:textId="77777777" w:rsidR="00552750" w:rsidRPr="008E2E5C" w:rsidRDefault="00552750">
      <w:pPr>
        <w:spacing w:line="200" w:lineRule="exact"/>
      </w:pPr>
    </w:p>
    <w:p w14:paraId="6E4B8559" w14:textId="77777777" w:rsidR="00552750" w:rsidRPr="008E2E5C" w:rsidRDefault="00552750">
      <w:pPr>
        <w:spacing w:line="200" w:lineRule="exact"/>
      </w:pPr>
    </w:p>
    <w:p w14:paraId="624797DF" w14:textId="77777777" w:rsidR="00552750" w:rsidRPr="008E2E5C" w:rsidRDefault="00552750">
      <w:pPr>
        <w:spacing w:line="200" w:lineRule="exact"/>
      </w:pPr>
    </w:p>
    <w:p w14:paraId="6F9A3F9E" w14:textId="77777777" w:rsidR="00552750" w:rsidRPr="008E2E5C" w:rsidRDefault="00552750">
      <w:pPr>
        <w:spacing w:line="200" w:lineRule="exact"/>
      </w:pPr>
    </w:p>
    <w:p w14:paraId="0B878909" w14:textId="77777777" w:rsidR="00552750" w:rsidRPr="008E2E5C" w:rsidRDefault="00552750">
      <w:pPr>
        <w:spacing w:line="200" w:lineRule="exact"/>
      </w:pPr>
    </w:p>
    <w:p w14:paraId="69A0E2D4" w14:textId="77777777" w:rsidR="00552750" w:rsidRPr="008E2E5C" w:rsidRDefault="00552750">
      <w:pPr>
        <w:spacing w:line="200" w:lineRule="exact"/>
      </w:pPr>
    </w:p>
    <w:p w14:paraId="5C2AC092" w14:textId="77777777" w:rsidR="00552750" w:rsidRPr="008E2E5C" w:rsidRDefault="00552750">
      <w:pPr>
        <w:spacing w:line="200" w:lineRule="exact"/>
      </w:pPr>
    </w:p>
    <w:p w14:paraId="6F2A8DE8" w14:textId="77777777" w:rsidR="00552750" w:rsidRPr="008E2E5C" w:rsidRDefault="00552750">
      <w:pPr>
        <w:spacing w:line="200" w:lineRule="exact"/>
      </w:pPr>
    </w:p>
    <w:p w14:paraId="4E92FA90" w14:textId="77777777" w:rsidR="00552750" w:rsidRPr="008E2E5C" w:rsidRDefault="00552750">
      <w:pPr>
        <w:spacing w:before="5" w:line="240" w:lineRule="exact"/>
        <w:rPr>
          <w:sz w:val="24"/>
          <w:szCs w:val="24"/>
        </w:rPr>
      </w:pPr>
    </w:p>
    <w:p w14:paraId="77A334C2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test.testEqual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(f(['</w:t>
      </w:r>
      <w:r w:rsidRPr="008E2E5C">
        <w:rPr>
          <w:rFonts w:ascii="Courier New" w:eastAsia="Courier New" w:hAnsi="Courier New" w:cs="Courier New"/>
          <w:sz w:val="24"/>
          <w:szCs w:val="24"/>
        </w:rPr>
        <w:t>Amazing', 'corny', 'zany']), ['A',</w:t>
      </w:r>
    </w:p>
    <w:p w14:paraId="4B2BFD7F" w14:textId="77777777" w:rsidR="00552750" w:rsidRPr="008E2E5C" w:rsidRDefault="00D22635">
      <w:pPr>
        <w:spacing w:before="1"/>
        <w:ind w:left="838"/>
        <w:rPr>
          <w:rFonts w:ascii="Courier New" w:eastAsia="Courier New" w:hAnsi="Courier New" w:cs="Courier New"/>
          <w:sz w:val="24"/>
          <w:szCs w:val="24"/>
        </w:rPr>
      </w:pPr>
      <w:r w:rsidRPr="008E2E5C">
        <w:rPr>
          <w:rFonts w:ascii="Courier New" w:eastAsia="Courier New" w:hAnsi="Courier New" w:cs="Courier New"/>
          <w:sz w:val="24"/>
          <w:szCs w:val="24"/>
        </w:rPr>
        <w:t>'</w:t>
      </w:r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z</w:t>
      </w:r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'])</w:t>
      </w:r>
    </w:p>
    <w:p w14:paraId="71A8D743" w14:textId="77777777" w:rsidR="00552750" w:rsidRPr="008E2E5C" w:rsidRDefault="00552750">
      <w:pPr>
        <w:spacing w:before="5" w:line="140" w:lineRule="exact"/>
        <w:rPr>
          <w:sz w:val="14"/>
          <w:szCs w:val="14"/>
        </w:rPr>
      </w:pPr>
    </w:p>
    <w:p w14:paraId="75571548" w14:textId="77777777" w:rsidR="00552750" w:rsidRPr="008E2E5C" w:rsidRDefault="00552750">
      <w:pPr>
        <w:spacing w:line="200" w:lineRule="exact"/>
      </w:pPr>
    </w:p>
    <w:p w14:paraId="28D85362" w14:textId="77777777" w:rsidR="00552750" w:rsidRPr="008E2E5C" w:rsidRDefault="00552750">
      <w:pPr>
        <w:spacing w:line="200" w:lineRule="exact"/>
      </w:pPr>
    </w:p>
    <w:p w14:paraId="0E03A38E" w14:textId="77777777" w:rsidR="00552750" w:rsidRPr="008E2E5C" w:rsidRDefault="00D22635">
      <w:pPr>
        <w:ind w:left="838" w:right="167" w:hanging="360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9.  </w:t>
      </w:r>
      <w:r w:rsidRPr="008E2E5C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(5    point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61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Defin</w:t>
      </w:r>
      <w:r w:rsidRPr="008E2E5C">
        <w:rPr>
          <w:rFonts w:ascii="Cambria" w:eastAsia="Cambria" w:hAnsi="Cambria" w:cs="Cambria"/>
          <w:w w:val="51"/>
          <w:sz w:val="24"/>
          <w:szCs w:val="24"/>
        </w:rPr>
        <w:t>e</w:t>
      </w:r>
      <w:proofErr w:type="gramEnd"/>
      <w:r w:rsidRPr="008E2E5C">
        <w:rPr>
          <w:rFonts w:ascii="Cambria" w:eastAsia="Cambria" w:hAnsi="Cambria" w:cs="Cambria"/>
          <w:w w:val="5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function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g  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that </w:t>
      </w:r>
      <w:r w:rsidRPr="008E2E5C">
        <w:rPr>
          <w:rFonts w:ascii="Cambria" w:eastAsia="Cambria" w:hAnsi="Cambria" w:cs="Cambria"/>
          <w:spacing w:val="31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takes </w:t>
      </w:r>
      <w:r w:rsidRPr="008E2E5C">
        <w:rPr>
          <w:rFonts w:ascii="Cambria" w:eastAsia="Cambria" w:hAnsi="Cambria" w:cs="Cambria"/>
          <w:spacing w:val="30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a </w:t>
      </w:r>
      <w:r w:rsidRPr="008E2E5C">
        <w:rPr>
          <w:rFonts w:ascii="Cambria" w:eastAsia="Cambria" w:hAnsi="Cambria" w:cs="Cambria"/>
          <w:spacing w:val="34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list </w:t>
      </w:r>
      <w:r w:rsidRPr="008E2E5C">
        <w:rPr>
          <w:rFonts w:ascii="Cambria" w:eastAsia="Cambria" w:hAnsi="Cambria" w:cs="Cambria"/>
          <w:spacing w:val="32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of </w:t>
      </w:r>
      <w:r w:rsidRPr="008E2E5C">
        <w:rPr>
          <w:rFonts w:ascii="Cambria" w:eastAsia="Cambria" w:hAnsi="Cambria" w:cs="Cambria"/>
          <w:spacing w:val="33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 st</w:t>
      </w:r>
      <w:r w:rsidRPr="008E2E5C">
        <w:rPr>
          <w:rFonts w:ascii="Cambria" w:eastAsia="Cambria" w:hAnsi="Cambria" w:cs="Cambria"/>
          <w:spacing w:val="-1"/>
          <w:w w:val="71"/>
          <w:sz w:val="24"/>
          <w:szCs w:val="24"/>
        </w:rPr>
        <w:t>r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ings  </w:t>
      </w:r>
      <w:r w:rsidRPr="008E2E5C">
        <w:rPr>
          <w:rFonts w:ascii="Cambria" w:eastAsia="Cambria" w:hAnsi="Cambria" w:cs="Cambria"/>
          <w:spacing w:val="25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and  </w:t>
      </w:r>
      <w:r w:rsidRPr="008E2E5C">
        <w:rPr>
          <w:rFonts w:ascii="Cambria" w:eastAsia="Cambria" w:hAnsi="Cambria" w:cs="Cambria"/>
          <w:spacing w:val="30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 r</w:t>
      </w:r>
      <w:r w:rsidRPr="008E2E5C">
        <w:rPr>
          <w:rFonts w:ascii="Cambria" w:eastAsia="Cambria" w:hAnsi="Cambria" w:cs="Cambria"/>
          <w:sz w:val="24"/>
          <w:szCs w:val="24"/>
        </w:rPr>
        <w:t>etur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>ns    a    list    of    </w:t>
      </w:r>
      <w:r w:rsidRPr="008E2E5C">
        <w:rPr>
          <w:rFonts w:ascii="Cambria" w:eastAsia="Cambria" w:hAnsi="Cambria" w:cs="Cambria"/>
          <w:sz w:val="24"/>
          <w:szCs w:val="24"/>
        </w:rPr>
        <w:t>them,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sorted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alphabetic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order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their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last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charact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>er.    M</w:t>
      </w:r>
      <w:r w:rsidRPr="008E2E5C">
        <w:rPr>
          <w:rFonts w:ascii="Cambria" w:eastAsia="Cambria" w:hAnsi="Cambria" w:cs="Cambria"/>
          <w:sz w:val="24"/>
          <w:szCs w:val="24"/>
        </w:rPr>
        <w:t>ak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 xml:space="preserve">e  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it </w:t>
      </w:r>
      <w:r w:rsidRPr="008E2E5C">
        <w:rPr>
          <w:rFonts w:ascii="Cambria" w:eastAsia="Cambria" w:hAnsi="Cambria" w:cs="Cambria"/>
          <w:spacing w:val="33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pass </w:t>
      </w:r>
      <w:r w:rsidRPr="008E2E5C">
        <w:rPr>
          <w:rFonts w:ascii="Cambria" w:eastAsia="Cambria" w:hAnsi="Cambria" w:cs="Cambria"/>
          <w:spacing w:val="35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the  </w:t>
      </w:r>
      <w:r w:rsidRPr="008E2E5C">
        <w:rPr>
          <w:rFonts w:ascii="Cambria" w:eastAsia="Cambria" w:hAnsi="Cambria" w:cs="Cambria"/>
          <w:spacing w:val="12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> t</w:t>
      </w:r>
      <w:r w:rsidRPr="008E2E5C">
        <w:rPr>
          <w:rFonts w:ascii="Cambria" w:eastAsia="Cambria" w:hAnsi="Cambria" w:cs="Cambria"/>
          <w:sz w:val="24"/>
          <w:szCs w:val="24"/>
        </w:rPr>
        <w:t>est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below.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3CA646F8" w14:textId="77777777" w:rsidR="00552750" w:rsidRPr="008E2E5C" w:rsidRDefault="00552750">
      <w:pPr>
        <w:spacing w:line="200" w:lineRule="exact"/>
      </w:pPr>
    </w:p>
    <w:p w14:paraId="51FD5D67" w14:textId="77777777" w:rsidR="00552750" w:rsidRPr="008E2E5C" w:rsidRDefault="00552750">
      <w:pPr>
        <w:spacing w:line="200" w:lineRule="exact"/>
      </w:pPr>
    </w:p>
    <w:p w14:paraId="7FF512EE" w14:textId="77777777" w:rsidR="00552750" w:rsidRPr="008E2E5C" w:rsidRDefault="00552750">
      <w:pPr>
        <w:spacing w:line="200" w:lineRule="exact"/>
      </w:pPr>
    </w:p>
    <w:p w14:paraId="77E41E7B" w14:textId="77777777" w:rsidR="00552750" w:rsidRPr="008E2E5C" w:rsidRDefault="00552750">
      <w:pPr>
        <w:spacing w:line="200" w:lineRule="exact"/>
      </w:pPr>
    </w:p>
    <w:p w14:paraId="057255CA" w14:textId="77777777" w:rsidR="00552750" w:rsidRPr="008E2E5C" w:rsidRDefault="00552750">
      <w:pPr>
        <w:spacing w:line="200" w:lineRule="exact"/>
      </w:pPr>
    </w:p>
    <w:p w14:paraId="0E51D8AA" w14:textId="77777777" w:rsidR="00552750" w:rsidRPr="008E2E5C" w:rsidRDefault="00552750">
      <w:pPr>
        <w:spacing w:before="6" w:line="200" w:lineRule="exact"/>
      </w:pPr>
    </w:p>
    <w:p w14:paraId="74F1A0A9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g(L):</w:t>
      </w:r>
    </w:p>
    <w:p w14:paraId="74AD685B" w14:textId="77777777" w:rsidR="00552750" w:rsidRPr="008E2E5C" w:rsidRDefault="00552750">
      <w:pPr>
        <w:spacing w:before="3" w:line="100" w:lineRule="exact"/>
        <w:rPr>
          <w:sz w:val="10"/>
          <w:szCs w:val="10"/>
        </w:rPr>
      </w:pPr>
    </w:p>
    <w:p w14:paraId="3B8959BA" w14:textId="77777777" w:rsidR="00552750" w:rsidRPr="008E2E5C" w:rsidRDefault="00552750">
      <w:pPr>
        <w:spacing w:line="200" w:lineRule="exact"/>
      </w:pPr>
    </w:p>
    <w:p w14:paraId="1F44195A" w14:textId="77777777" w:rsidR="00552750" w:rsidRPr="008E2E5C" w:rsidRDefault="00552750">
      <w:pPr>
        <w:spacing w:line="200" w:lineRule="exact"/>
      </w:pPr>
    </w:p>
    <w:p w14:paraId="128D50F0" w14:textId="77777777" w:rsidR="00552750" w:rsidRPr="008E2E5C" w:rsidRDefault="00552750">
      <w:pPr>
        <w:spacing w:line="200" w:lineRule="exact"/>
      </w:pPr>
    </w:p>
    <w:p w14:paraId="5266C65A" w14:textId="77777777" w:rsidR="00552750" w:rsidRPr="008E2E5C" w:rsidRDefault="00552750">
      <w:pPr>
        <w:spacing w:line="200" w:lineRule="exact"/>
      </w:pPr>
    </w:p>
    <w:p w14:paraId="4BD44941" w14:textId="77777777" w:rsidR="00552750" w:rsidRPr="008E2E5C" w:rsidRDefault="00552750">
      <w:pPr>
        <w:spacing w:line="200" w:lineRule="exact"/>
      </w:pPr>
    </w:p>
    <w:p w14:paraId="2A0B254C" w14:textId="77777777" w:rsidR="00552750" w:rsidRPr="008E2E5C" w:rsidRDefault="00552750">
      <w:pPr>
        <w:spacing w:line="200" w:lineRule="exact"/>
      </w:pPr>
    </w:p>
    <w:p w14:paraId="08A2908E" w14:textId="77777777" w:rsidR="00552750" w:rsidRPr="008E2E5C" w:rsidRDefault="00552750">
      <w:pPr>
        <w:spacing w:line="200" w:lineRule="exact"/>
      </w:pPr>
    </w:p>
    <w:p w14:paraId="5F90570C" w14:textId="77777777" w:rsidR="00552750" w:rsidRPr="008E2E5C" w:rsidRDefault="00552750">
      <w:pPr>
        <w:spacing w:line="200" w:lineRule="exact"/>
      </w:pPr>
    </w:p>
    <w:p w14:paraId="3F6861CB" w14:textId="77777777" w:rsidR="00552750" w:rsidRPr="008E2E5C" w:rsidRDefault="00552750">
      <w:pPr>
        <w:spacing w:line="200" w:lineRule="exact"/>
      </w:pPr>
    </w:p>
    <w:p w14:paraId="227C7AF2" w14:textId="77777777" w:rsidR="00552750" w:rsidRPr="008E2E5C" w:rsidRDefault="00D22635">
      <w:pPr>
        <w:ind w:left="838" w:right="984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test.testEqual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(g(['Amazing', 'corny', 'zanier']), ['Amazing', 'zanier', 'corny'])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test.testEqual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 xml:space="preserve">(g(['good', 'good on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ya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', 'good on you'],</w:t>
      </w:r>
      <w:r w:rsidRPr="008E2E5C">
        <w:rPr>
          <w:rFonts w:ascii="Courier New" w:eastAsia="Courier New" w:hAnsi="Courier New" w:cs="Courier New"/>
          <w:sz w:val="24"/>
          <w:szCs w:val="24"/>
        </w:rPr>
        <w:t xml:space="preserve"> ['good on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ya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', 'good', 'good on you'])</w:t>
      </w:r>
    </w:p>
    <w:p w14:paraId="1C85535C" w14:textId="77777777" w:rsidR="00552750" w:rsidRPr="008E2E5C" w:rsidRDefault="00552750">
      <w:pPr>
        <w:spacing w:line="200" w:lineRule="exact"/>
      </w:pPr>
    </w:p>
    <w:p w14:paraId="41DBA1CD" w14:textId="77777777" w:rsidR="00552750" w:rsidRPr="008E2E5C" w:rsidRDefault="00552750">
      <w:pPr>
        <w:spacing w:before="9" w:line="280" w:lineRule="exact"/>
        <w:rPr>
          <w:sz w:val="28"/>
          <w:szCs w:val="28"/>
        </w:rPr>
      </w:pPr>
    </w:p>
    <w:p w14:paraId="21DB03DA" w14:textId="77777777" w:rsidR="00552750" w:rsidRPr="008E2E5C" w:rsidRDefault="00D22635">
      <w:pPr>
        <w:spacing w:before="26"/>
        <w:ind w:left="118"/>
        <w:rPr>
          <w:rFonts w:ascii="Cambria" w:eastAsia="Cambria" w:hAnsi="Cambria" w:cs="Cambria"/>
          <w:sz w:val="24"/>
          <w:szCs w:val="24"/>
        </w:rPr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A2F7585" w14:textId="77777777" w:rsidR="00552750" w:rsidRPr="008E2E5C" w:rsidRDefault="00552750">
      <w:pPr>
        <w:spacing w:line="200" w:lineRule="exact"/>
      </w:pPr>
    </w:p>
    <w:p w14:paraId="39BC596A" w14:textId="77777777" w:rsidR="00552750" w:rsidRPr="008E2E5C" w:rsidRDefault="00552750">
      <w:pPr>
        <w:spacing w:line="200" w:lineRule="exact"/>
      </w:pPr>
    </w:p>
    <w:p w14:paraId="09BF1925" w14:textId="77777777" w:rsidR="00552750" w:rsidRPr="008E2E5C" w:rsidRDefault="00552750">
      <w:pPr>
        <w:spacing w:before="19" w:line="260" w:lineRule="exact"/>
        <w:rPr>
          <w:sz w:val="26"/>
          <w:szCs w:val="26"/>
        </w:rPr>
      </w:pPr>
    </w:p>
    <w:p w14:paraId="0334478F" w14:textId="77777777" w:rsidR="00552750" w:rsidRPr="008E2E5C" w:rsidRDefault="00D22635">
      <w:pPr>
        <w:spacing w:before="26"/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>10.</w:t>
      </w:r>
      <w:r w:rsidRPr="008E2E5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(5    point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61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Fill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    </w:t>
      </w:r>
      <w:r w:rsidRPr="008E2E5C">
        <w:rPr>
          <w:rFonts w:ascii="Cambria" w:eastAsia="Cambria" w:hAnsi="Cambria" w:cs="Cambria"/>
          <w:sz w:val="24"/>
          <w:szCs w:val="24"/>
        </w:rPr>
        <w:t>second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lin</w:t>
      </w:r>
      <w:r w:rsidRPr="008E2E5C">
        <w:rPr>
          <w:rFonts w:ascii="Cambria" w:eastAsia="Cambria" w:hAnsi="Cambria" w:cs="Cambria"/>
          <w:w w:val="51"/>
          <w:sz w:val="24"/>
          <w:szCs w:val="24"/>
        </w:rPr>
        <w:t>e    </w:t>
      </w:r>
      <w:r w:rsidRPr="008E2E5C">
        <w:rPr>
          <w:rFonts w:ascii="Cambria" w:eastAsia="Cambria" w:hAnsi="Cambria" w:cs="Cambria"/>
          <w:sz w:val="24"/>
          <w:szCs w:val="24"/>
        </w:rPr>
        <w:t>usin</w:t>
      </w:r>
      <w:r w:rsidRPr="008E2E5C">
        <w:rPr>
          <w:rFonts w:ascii="Cambria" w:eastAsia="Cambria" w:hAnsi="Cambria" w:cs="Cambria"/>
          <w:w w:val="52"/>
          <w:sz w:val="24"/>
          <w:szCs w:val="24"/>
        </w:rPr>
        <w:t>g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strin</w:t>
      </w:r>
      <w:r w:rsidRPr="008E2E5C">
        <w:rPr>
          <w:rFonts w:ascii="Cambria" w:eastAsia="Cambria" w:hAnsi="Cambria" w:cs="Cambria"/>
          <w:w w:val="52"/>
          <w:sz w:val="24"/>
          <w:szCs w:val="24"/>
        </w:rPr>
        <w:t>g    </w:t>
      </w:r>
      <w:r w:rsidRPr="008E2E5C">
        <w:rPr>
          <w:rFonts w:ascii="Cambria" w:eastAsia="Cambria" w:hAnsi="Cambria" w:cs="Cambria"/>
          <w:sz w:val="24"/>
          <w:szCs w:val="24"/>
        </w:rPr>
        <w:t>interpolation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(with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%</w:t>
      </w:r>
      <w:r w:rsidRPr="008E2E5C">
        <w:rPr>
          <w:rFonts w:ascii="Cambria" w:eastAsia="Cambria" w:hAnsi="Cambria" w:cs="Cambria"/>
          <w:spacing w:val="7"/>
          <w:w w:val="6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7A9E563" w14:textId="77777777" w:rsidR="00552750" w:rsidRPr="008E2E5C" w:rsidRDefault="00D22635">
      <w:pPr>
        <w:spacing w:line="260" w:lineRule="exact"/>
        <w:ind w:left="83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operator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),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order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make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tests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pass.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BD1AF6E" w14:textId="77777777" w:rsidR="00552750" w:rsidRPr="008E2E5C" w:rsidRDefault="00552750">
      <w:pPr>
        <w:spacing w:before="3" w:line="200" w:lineRule="exact"/>
      </w:pPr>
    </w:p>
    <w:p w14:paraId="5643DCBA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interp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(x, y):</w:t>
      </w:r>
    </w:p>
    <w:p w14:paraId="0477AAFF" w14:textId="77777777" w:rsidR="00552750" w:rsidRPr="008E2E5C" w:rsidRDefault="00552750">
      <w:pPr>
        <w:spacing w:before="11" w:line="260" w:lineRule="exact"/>
        <w:rPr>
          <w:sz w:val="26"/>
          <w:szCs w:val="26"/>
        </w:rPr>
      </w:pPr>
    </w:p>
    <w:p w14:paraId="7DE7A524" w14:textId="77777777" w:rsidR="00552750" w:rsidRPr="008E2E5C" w:rsidRDefault="00552750">
      <w:pPr>
        <w:spacing w:line="200" w:lineRule="exact"/>
      </w:pPr>
    </w:p>
    <w:p w14:paraId="3AB7523C" w14:textId="77777777" w:rsidR="00552750" w:rsidRPr="008E2E5C" w:rsidRDefault="00552750">
      <w:pPr>
        <w:spacing w:line="200" w:lineRule="exact"/>
      </w:pPr>
    </w:p>
    <w:p w14:paraId="25DAA0E3" w14:textId="77777777" w:rsidR="00552750" w:rsidRPr="008E2E5C" w:rsidRDefault="00552750">
      <w:pPr>
        <w:spacing w:line="200" w:lineRule="exact"/>
      </w:pPr>
    </w:p>
    <w:p w14:paraId="4F5AFD2E" w14:textId="77777777" w:rsidR="00552750" w:rsidRPr="008E2E5C" w:rsidRDefault="00552750">
      <w:pPr>
        <w:spacing w:line="200" w:lineRule="exact"/>
      </w:pPr>
    </w:p>
    <w:p w14:paraId="70AFA9F2" w14:textId="77777777" w:rsidR="00552750" w:rsidRPr="008E2E5C" w:rsidRDefault="00552750">
      <w:pPr>
        <w:spacing w:before="11" w:line="280" w:lineRule="exact"/>
        <w:rPr>
          <w:sz w:val="28"/>
          <w:szCs w:val="28"/>
        </w:rPr>
      </w:pPr>
    </w:p>
    <w:p w14:paraId="1E1799C2" w14:textId="77777777" w:rsidR="00552750" w:rsidRPr="008E2E5C" w:rsidRDefault="00552750">
      <w:pPr>
        <w:spacing w:before="10" w:line="120" w:lineRule="exact"/>
        <w:rPr>
          <w:sz w:val="12"/>
          <w:szCs w:val="12"/>
        </w:rPr>
      </w:pPr>
    </w:p>
    <w:p w14:paraId="0A72703C" w14:textId="77777777" w:rsidR="00552750" w:rsidRPr="008E2E5C" w:rsidRDefault="00552750">
      <w:pPr>
        <w:spacing w:line="200" w:lineRule="exact"/>
      </w:pPr>
    </w:p>
    <w:p w14:paraId="63486F95" w14:textId="77777777" w:rsidR="00552750" w:rsidRPr="008E2E5C" w:rsidRDefault="00552750">
      <w:pPr>
        <w:spacing w:line="200" w:lineRule="exact"/>
      </w:pPr>
    </w:p>
    <w:p w14:paraId="6CED9366" w14:textId="77777777" w:rsidR="00552750" w:rsidRPr="008E2E5C" w:rsidRDefault="00D22635">
      <w:pPr>
        <w:spacing w:line="260" w:lineRule="exact"/>
        <w:ind w:left="838" w:right="40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test.testEqual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interp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(5, "sir"), "That is 5 in a row, sir. Congratulations!")</w:t>
      </w:r>
    </w:p>
    <w:p w14:paraId="713C9BF3" w14:textId="77777777" w:rsidR="00552750" w:rsidRPr="008E2E5C" w:rsidRDefault="00D22635">
      <w:pPr>
        <w:spacing w:before="20"/>
        <w:ind w:left="838" w:right="40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test.testEqual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interp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 xml:space="preserve">(6, "your highness"), "That is 6 in a row, your highness. </w:t>
      </w:r>
      <w:r w:rsidRPr="008E2E5C">
        <w:rPr>
          <w:rFonts w:ascii="Courier New" w:eastAsia="Courier New" w:hAnsi="Courier New" w:cs="Courier New"/>
          <w:sz w:val="24"/>
          <w:szCs w:val="24"/>
        </w:rPr>
        <w:t>Congratulations!")</w:t>
      </w:r>
    </w:p>
    <w:p w14:paraId="3D37A8B2" w14:textId="77777777" w:rsidR="00552750" w:rsidRPr="008E2E5C" w:rsidRDefault="00552750">
      <w:pPr>
        <w:spacing w:before="8" w:line="120" w:lineRule="exact"/>
        <w:rPr>
          <w:sz w:val="13"/>
          <w:szCs w:val="13"/>
        </w:rPr>
      </w:pPr>
    </w:p>
    <w:p w14:paraId="1B4F9267" w14:textId="77777777" w:rsidR="00552750" w:rsidRPr="008E2E5C" w:rsidRDefault="00552750">
      <w:pPr>
        <w:spacing w:line="200" w:lineRule="exact"/>
      </w:pPr>
    </w:p>
    <w:p w14:paraId="56B035CF" w14:textId="77777777" w:rsidR="00552750" w:rsidRPr="008E2E5C" w:rsidRDefault="00552750">
      <w:pPr>
        <w:spacing w:line="200" w:lineRule="exact"/>
      </w:pPr>
    </w:p>
    <w:p w14:paraId="410D2F79" w14:textId="77777777" w:rsidR="00552750" w:rsidRPr="008E2E5C" w:rsidRDefault="00D22635">
      <w:pPr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>11.</w:t>
      </w:r>
      <w:r w:rsidRPr="008E2E5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(5    point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61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Fill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parameter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for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function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below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tests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31E316AA" w14:textId="77777777" w:rsidR="00552750" w:rsidRPr="008E2E5C" w:rsidRDefault="00D22635">
      <w:pPr>
        <w:spacing w:before="2"/>
        <w:ind w:left="83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pass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.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FE94C33" w14:textId="77777777" w:rsidR="00552750" w:rsidRPr="008E2E5C" w:rsidRDefault="00552750">
      <w:pPr>
        <w:spacing w:before="8" w:line="180" w:lineRule="exact"/>
        <w:rPr>
          <w:sz w:val="19"/>
          <w:szCs w:val="19"/>
        </w:rPr>
      </w:pPr>
    </w:p>
    <w:p w14:paraId="641D3590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h(</w:t>
      </w:r>
      <w:r w:rsidRPr="008E2E5C">
        <w:rPr>
          <w:rFonts w:ascii="Courier New" w:eastAsia="Courier New" w:hAnsi="Courier New" w:cs="Courier New"/>
          <w:sz w:val="24"/>
          <w:szCs w:val="24"/>
        </w:rPr>
        <w:t xml:space="preserve">x, y= 3, z = 4       </w:t>
      </w:r>
      <w:r w:rsidRPr="008E2E5C">
        <w:rPr>
          <w:rFonts w:ascii="Courier New" w:eastAsia="Courier New" w:hAnsi="Courier New" w:cs="Courier New"/>
          <w:spacing w:val="144"/>
          <w:sz w:val="24"/>
          <w:szCs w:val="24"/>
        </w:rPr>
        <w:t xml:space="preserve"> </w:t>
      </w:r>
      <w:r w:rsidRPr="008E2E5C">
        <w:rPr>
          <w:rFonts w:ascii="Courier New" w:eastAsia="Courier New" w:hAnsi="Courier New" w:cs="Courier New"/>
          <w:sz w:val="24"/>
          <w:szCs w:val="24"/>
        </w:rPr>
        <w:t>):</w:t>
      </w:r>
    </w:p>
    <w:p w14:paraId="4F9CCB06" w14:textId="77777777" w:rsidR="00552750" w:rsidRPr="008E2E5C" w:rsidRDefault="00552750">
      <w:pPr>
        <w:spacing w:before="15" w:line="260" w:lineRule="exact"/>
        <w:rPr>
          <w:sz w:val="26"/>
          <w:szCs w:val="26"/>
        </w:rPr>
      </w:pPr>
    </w:p>
    <w:p w14:paraId="4D258CBB" w14:textId="77777777" w:rsidR="00552750" w:rsidRPr="008E2E5C" w:rsidRDefault="00552750">
      <w:pPr>
        <w:spacing w:before="11" w:line="260" w:lineRule="exact"/>
        <w:rPr>
          <w:sz w:val="26"/>
          <w:szCs w:val="26"/>
        </w:rPr>
      </w:pPr>
    </w:p>
    <w:p w14:paraId="3494BCD3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test.testEqual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(h(1, 2), [1, 2, 4])</w:t>
      </w:r>
    </w:p>
    <w:p w14:paraId="491CAACA" w14:textId="77777777" w:rsidR="00552750" w:rsidRPr="008E2E5C" w:rsidRDefault="00D22635">
      <w:pPr>
        <w:spacing w:before="1"/>
        <w:ind w:left="83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test.testEqual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(h(1, z = 5), [1, 3, 5])</w:t>
      </w:r>
    </w:p>
    <w:p w14:paraId="6BD0F3CD" w14:textId="77777777" w:rsidR="00552750" w:rsidRPr="008E2E5C" w:rsidRDefault="00552750">
      <w:pPr>
        <w:spacing w:before="10" w:line="120" w:lineRule="exact"/>
        <w:rPr>
          <w:sz w:val="13"/>
          <w:szCs w:val="13"/>
        </w:rPr>
      </w:pPr>
    </w:p>
    <w:p w14:paraId="4A25F94E" w14:textId="77777777" w:rsidR="00552750" w:rsidRPr="008E2E5C" w:rsidRDefault="00552750">
      <w:pPr>
        <w:spacing w:line="200" w:lineRule="exact"/>
      </w:pPr>
    </w:p>
    <w:p w14:paraId="2DDA0CAA" w14:textId="77777777" w:rsidR="00552750" w:rsidRPr="008E2E5C" w:rsidRDefault="00552750">
      <w:pPr>
        <w:spacing w:line="200" w:lineRule="exact"/>
      </w:pPr>
    </w:p>
    <w:p w14:paraId="21249BBE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 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                </w:t>
      </w:r>
      <w:r w:rsidRPr="008E2E5C">
        <w:rPr>
          <w:rFonts w:ascii="Cambria" w:eastAsia="Cambria" w:hAnsi="Cambria" w:cs="Cambria"/>
          <w:spacing w:val="2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4779487" w14:textId="77777777" w:rsidR="00552750" w:rsidRPr="008E2E5C" w:rsidRDefault="00552750">
      <w:pPr>
        <w:spacing w:line="200" w:lineRule="exact"/>
      </w:pPr>
    </w:p>
    <w:p w14:paraId="4A89C3FA" w14:textId="77777777" w:rsidR="00552750" w:rsidRPr="008E2E5C" w:rsidRDefault="00552750">
      <w:pPr>
        <w:spacing w:before="5" w:line="200" w:lineRule="exact"/>
      </w:pPr>
    </w:p>
    <w:p w14:paraId="22302BDC" w14:textId="77777777" w:rsidR="00552750" w:rsidRPr="008E2E5C" w:rsidRDefault="00D22635">
      <w:pPr>
        <w:spacing w:before="27"/>
        <w:ind w:left="838" w:right="917" w:hanging="360"/>
        <w:rPr>
          <w:rFonts w:ascii="Cambria" w:eastAsia="Cambria" w:hAnsi="Cambria" w:cs="Cambria"/>
          <w:sz w:val="24"/>
          <w:szCs w:val="24"/>
        </w:rPr>
        <w:sectPr w:rsidR="00552750" w:rsidRPr="008E2E5C">
          <w:pgSz w:w="12240" w:h="15840"/>
          <w:pgMar w:top="1020" w:right="980" w:bottom="280" w:left="1680" w:header="784" w:footer="945" w:gutter="0"/>
          <w:cols w:space="720"/>
        </w:sectPr>
      </w:pPr>
      <w:r w:rsidRPr="008E2E5C">
        <w:rPr>
          <w:rFonts w:ascii="Cambria" w:eastAsia="Cambria" w:hAnsi="Cambria" w:cs="Cambria"/>
          <w:sz w:val="24"/>
          <w:szCs w:val="24"/>
        </w:rPr>
        <w:t>12.</w:t>
      </w:r>
      <w:r w:rsidRPr="008E2E5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(5    point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61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have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defined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function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enum</w:t>
      </w:r>
      <w:proofErr w:type="spellEnd"/>
      <w:r w:rsidRPr="008E2E5C">
        <w:rPr>
          <w:rFonts w:ascii="Cambria" w:eastAsia="Cambria" w:hAnsi="Cambria" w:cs="Cambria"/>
          <w:sz w:val="24"/>
          <w:szCs w:val="24"/>
        </w:rPr>
        <w:t>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takes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input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supposed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produce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list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of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tuples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number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original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items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: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first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ite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m    </w:t>
      </w:r>
      <w:r w:rsidRPr="008E2E5C">
        <w:rPr>
          <w:rFonts w:ascii="Cambria" w:eastAsia="Cambria" w:hAnsi="Cambria" w:cs="Cambria"/>
          <w:sz w:val="24"/>
          <w:szCs w:val="24"/>
        </w:rPr>
        <w:t>is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paired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with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1,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second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with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2,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etc.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 </w:t>
      </w:r>
      <w:r w:rsidRPr="008E2E5C">
        <w:rPr>
          <w:rFonts w:ascii="Cambria" w:eastAsia="Cambria" w:hAnsi="Cambria" w:cs="Cambria"/>
          <w:spacing w:val="13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Unfortunately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your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isn’t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worki</w:t>
      </w:r>
      <w:r w:rsidRPr="008E2E5C">
        <w:rPr>
          <w:rFonts w:ascii="Cambria" w:eastAsia="Cambria" w:hAnsi="Cambria" w:cs="Cambria"/>
          <w:w w:val="72"/>
          <w:sz w:val="24"/>
          <w:szCs w:val="24"/>
        </w:rPr>
        <w:t>ng    c</w:t>
      </w:r>
      <w:r w:rsidRPr="008E2E5C">
        <w:rPr>
          <w:rFonts w:ascii="Cambria" w:eastAsia="Cambria" w:hAnsi="Cambria" w:cs="Cambria"/>
          <w:sz w:val="24"/>
          <w:szCs w:val="24"/>
        </w:rPr>
        <w:t>orrectly</w:t>
      </w:r>
      <w:r w:rsidRPr="008E2E5C">
        <w:rPr>
          <w:rFonts w:ascii="Cambria" w:eastAsia="Cambria" w:hAnsi="Cambria" w:cs="Cambria"/>
          <w:w w:val="52"/>
          <w:sz w:val="24"/>
          <w:szCs w:val="24"/>
        </w:rPr>
        <w:t xml:space="preserve">    y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>t.    T</w:t>
      </w:r>
      <w:r w:rsidRPr="008E2E5C">
        <w:rPr>
          <w:rFonts w:ascii="Cambria" w:eastAsia="Cambria" w:hAnsi="Cambria" w:cs="Cambria"/>
          <w:sz w:val="24"/>
          <w:szCs w:val="24"/>
        </w:rPr>
        <w:t>he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 xml:space="preserve">    c</w:t>
      </w:r>
      <w:r w:rsidRPr="008E2E5C">
        <w:rPr>
          <w:rFonts w:ascii="Cambria" w:eastAsia="Cambria" w:hAnsi="Cambria" w:cs="Cambria"/>
          <w:sz w:val="24"/>
          <w:szCs w:val="24"/>
        </w:rPr>
        <w:t>ode</w:t>
      </w:r>
      <w:r w:rsidRPr="008E2E5C">
        <w:rPr>
          <w:rFonts w:ascii="Cambria" w:eastAsia="Cambria" w:hAnsi="Cambria" w:cs="Cambria"/>
          <w:w w:val="5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pacing w:val="1"/>
          <w:w w:val="51"/>
          <w:sz w:val="24"/>
          <w:szCs w:val="24"/>
        </w:rPr>
        <w:t>g</w:t>
      </w:r>
      <w:r w:rsidRPr="008E2E5C">
        <w:rPr>
          <w:rFonts w:ascii="Cambria" w:eastAsia="Cambria" w:hAnsi="Cambria" w:cs="Cambria"/>
          <w:sz w:val="24"/>
          <w:szCs w:val="24"/>
        </w:rPr>
        <w:t>enerat</w:t>
      </w:r>
      <w:r w:rsidRPr="008E2E5C">
        <w:rPr>
          <w:rFonts w:ascii="Cambria" w:eastAsia="Cambria" w:hAnsi="Cambria" w:cs="Cambria"/>
          <w:w w:val="69"/>
          <w:sz w:val="24"/>
          <w:szCs w:val="24"/>
        </w:rPr>
        <w:t xml:space="preserve">es   </w:t>
      </w:r>
      <w:r w:rsidRPr="008E2E5C">
        <w:rPr>
          <w:rFonts w:ascii="Cambria" w:eastAsia="Cambria" w:hAnsi="Cambria" w:cs="Cambria"/>
          <w:w w:val="82"/>
          <w:sz w:val="24"/>
          <w:szCs w:val="24"/>
        </w:rPr>
        <w:t xml:space="preserve"> the </w:t>
      </w:r>
      <w:r w:rsidRPr="008E2E5C">
        <w:rPr>
          <w:rFonts w:ascii="Cambria" w:eastAsia="Cambria" w:hAnsi="Cambria" w:cs="Cambria"/>
          <w:spacing w:val="18"/>
          <w:w w:val="8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2"/>
          <w:sz w:val="24"/>
          <w:szCs w:val="24"/>
        </w:rPr>
        <w:t xml:space="preserve"> output   </w:t>
      </w:r>
      <w:r w:rsidRPr="008E2E5C">
        <w:rPr>
          <w:rFonts w:ascii="Cambria" w:eastAsia="Cambria" w:hAnsi="Cambria" w:cs="Cambria"/>
          <w:spacing w:val="7"/>
          <w:w w:val="8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2"/>
          <w:sz w:val="24"/>
          <w:szCs w:val="24"/>
        </w:rPr>
        <w:t> show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n    in </w:t>
      </w:r>
      <w:r w:rsidRPr="008E2E5C">
        <w:rPr>
          <w:rFonts w:ascii="Cambria" w:eastAsia="Cambria" w:hAnsi="Cambria" w:cs="Cambria"/>
          <w:spacing w:val="33"/>
          <w:w w:val="6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 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screenshot.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Rewrite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definition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of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enu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m</w:t>
      </w:r>
      <w:proofErr w:type="spellEnd"/>
      <w:r w:rsidRPr="008E2E5C">
        <w:rPr>
          <w:rFonts w:ascii="Cambria" w:eastAsia="Cambria" w:hAnsi="Cambria" w:cs="Cambria"/>
          <w:w w:val="6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passes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test.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2D0F48D3" w14:textId="77777777" w:rsidR="00552750" w:rsidRPr="008E2E5C" w:rsidRDefault="00D22635">
      <w:pPr>
        <w:spacing w:before="2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lastRenderedPageBreak/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E699F71" w14:textId="77777777" w:rsidR="00552750" w:rsidRPr="008E2E5C" w:rsidRDefault="00D22635">
      <w:pPr>
        <w:spacing w:line="200" w:lineRule="exact"/>
      </w:pPr>
      <w:r w:rsidRPr="008E2E5C">
        <w:br w:type="column"/>
      </w:r>
    </w:p>
    <w:p w14:paraId="75169541" w14:textId="77777777" w:rsidR="00552750" w:rsidRPr="008E2E5C" w:rsidRDefault="00552750">
      <w:pPr>
        <w:spacing w:before="1" w:line="280" w:lineRule="exact"/>
        <w:rPr>
          <w:sz w:val="28"/>
          <w:szCs w:val="28"/>
        </w:rPr>
      </w:pPr>
    </w:p>
    <w:p w14:paraId="7E68CB55" w14:textId="77777777" w:rsidR="00552750" w:rsidRDefault="00D22635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enum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(L):</w:t>
      </w:r>
    </w:p>
    <w:p w14:paraId="154D6B4D" w14:textId="77777777" w:rsidR="008E2E5C" w:rsidRPr="008E2E5C" w:rsidRDefault="008E2E5C">
      <w:pPr>
        <w:rPr>
          <w:rFonts w:ascii="Courier New" w:eastAsia="Courier New" w:hAnsi="Courier New" w:cs="Courier New"/>
          <w:sz w:val="24"/>
          <w:szCs w:val="24"/>
        </w:rPr>
      </w:pPr>
    </w:p>
    <w:p w14:paraId="561A2058" w14:textId="77777777" w:rsidR="00552750" w:rsidRPr="008E2E5C" w:rsidRDefault="00552750">
      <w:pPr>
        <w:spacing w:before="14" w:line="260" w:lineRule="exact"/>
        <w:rPr>
          <w:sz w:val="26"/>
          <w:szCs w:val="26"/>
        </w:rPr>
      </w:pPr>
    </w:p>
    <w:p w14:paraId="4357B2B9" w14:textId="77777777" w:rsidR="00552750" w:rsidRPr="008E2E5C" w:rsidRDefault="00D22635">
      <w:r w:rsidRPr="008E2E5C">
        <w:pict w14:anchorId="668F3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6in;height:46.9pt">
            <v:imagedata r:id="rId10" o:title=""/>
          </v:shape>
        </w:pict>
      </w:r>
    </w:p>
    <w:p w14:paraId="16704C7C" w14:textId="77777777" w:rsidR="00552750" w:rsidRPr="008E2E5C" w:rsidRDefault="00552750">
      <w:pPr>
        <w:spacing w:before="9" w:line="260" w:lineRule="exact"/>
        <w:rPr>
          <w:sz w:val="26"/>
          <w:szCs w:val="26"/>
        </w:rPr>
      </w:pPr>
    </w:p>
    <w:p w14:paraId="6D32EC63" w14:textId="77777777" w:rsidR="00552750" w:rsidRPr="008E2E5C" w:rsidRDefault="00D22635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enum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(L):</w:t>
      </w:r>
    </w:p>
    <w:p w14:paraId="55A38CC5" w14:textId="77777777" w:rsidR="00552750" w:rsidRPr="008E2E5C" w:rsidRDefault="00D22635">
      <w:pPr>
        <w:spacing w:before="1"/>
        <w:ind w:left="720"/>
        <w:rPr>
          <w:rFonts w:ascii="Courier New" w:eastAsia="Courier New" w:hAnsi="Courier New" w:cs="Courier New"/>
          <w:sz w:val="24"/>
          <w:szCs w:val="24"/>
        </w:rPr>
      </w:pPr>
      <w:r w:rsidRPr="008E2E5C">
        <w:rPr>
          <w:rFonts w:ascii="Courier New" w:eastAsia="Courier New" w:hAnsi="Courier New" w:cs="Courier New"/>
          <w:sz w:val="24"/>
          <w:szCs w:val="24"/>
        </w:rPr>
        <w:t>####</w:t>
      </w:r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write</w:t>
      </w:r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your new definition below</w:t>
      </w:r>
    </w:p>
    <w:p w14:paraId="7E5C56AD" w14:textId="77777777" w:rsidR="00552750" w:rsidRPr="008E2E5C" w:rsidRDefault="00552750">
      <w:pPr>
        <w:spacing w:line="200" w:lineRule="exact"/>
      </w:pPr>
    </w:p>
    <w:p w14:paraId="37762761" w14:textId="77777777" w:rsidR="00552750" w:rsidRPr="008E2E5C" w:rsidRDefault="00552750">
      <w:pPr>
        <w:spacing w:line="200" w:lineRule="exact"/>
      </w:pPr>
    </w:p>
    <w:p w14:paraId="4AD189E2" w14:textId="77777777" w:rsidR="00552750" w:rsidRPr="008E2E5C" w:rsidRDefault="00552750">
      <w:pPr>
        <w:spacing w:line="200" w:lineRule="exact"/>
      </w:pPr>
    </w:p>
    <w:p w14:paraId="63A36E2E" w14:textId="77777777" w:rsidR="00552750" w:rsidRPr="008E2E5C" w:rsidRDefault="00552750">
      <w:pPr>
        <w:spacing w:line="200" w:lineRule="exact"/>
      </w:pPr>
    </w:p>
    <w:p w14:paraId="0FC6B4B4" w14:textId="77777777" w:rsidR="00552750" w:rsidRPr="008E2E5C" w:rsidRDefault="00552750">
      <w:pPr>
        <w:spacing w:line="200" w:lineRule="exact"/>
      </w:pPr>
    </w:p>
    <w:p w14:paraId="550F16A3" w14:textId="77777777" w:rsidR="00552750" w:rsidRPr="008E2E5C" w:rsidRDefault="00552750">
      <w:pPr>
        <w:spacing w:before="19" w:line="280" w:lineRule="exact"/>
        <w:rPr>
          <w:sz w:val="28"/>
          <w:szCs w:val="28"/>
        </w:rPr>
      </w:pPr>
    </w:p>
    <w:p w14:paraId="3EE43C5D" w14:textId="77777777" w:rsidR="00552750" w:rsidRPr="008E2E5C" w:rsidRDefault="00D22635">
      <w:pPr>
        <w:spacing w:before="26"/>
        <w:ind w:left="118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980" w:bottom="280" w:left="1680" w:header="720" w:footer="720" w:gutter="0"/>
          <w:cols w:space="720"/>
        </w:sect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4EC8AC2" w14:textId="77777777" w:rsidR="00552750" w:rsidRPr="008E2E5C" w:rsidRDefault="00552750">
      <w:pPr>
        <w:spacing w:line="200" w:lineRule="exact"/>
      </w:pPr>
    </w:p>
    <w:p w14:paraId="11941F8D" w14:textId="77777777" w:rsidR="00552750" w:rsidRPr="008E2E5C" w:rsidRDefault="00552750">
      <w:pPr>
        <w:spacing w:before="5" w:line="200" w:lineRule="exact"/>
      </w:pPr>
    </w:p>
    <w:p w14:paraId="7A8B2D59" w14:textId="77777777" w:rsidR="00552750" w:rsidRPr="008E2E5C" w:rsidRDefault="00D22635">
      <w:pPr>
        <w:spacing w:before="26"/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72"/>
          <w:sz w:val="24"/>
          <w:szCs w:val="24"/>
        </w:rPr>
        <w:t xml:space="preserve">For </w:t>
      </w:r>
      <w:r w:rsidRPr="008E2E5C">
        <w:rPr>
          <w:rFonts w:ascii="Cambria" w:eastAsia="Cambria" w:hAnsi="Cambria" w:cs="Cambria"/>
          <w:spacing w:val="38"/>
          <w:w w:val="7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2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    </w:t>
      </w:r>
      <w:r w:rsidRPr="008E2E5C">
        <w:rPr>
          <w:rFonts w:ascii="Cambria" w:eastAsia="Cambria" w:hAnsi="Cambria" w:cs="Cambria"/>
          <w:sz w:val="24"/>
          <w:szCs w:val="24"/>
        </w:rPr>
        <w:t>next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>hree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questions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</w:t>
      </w:r>
      <w:proofErr w:type="gramEnd"/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function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count_gu</w:t>
      </w:r>
      <w:r w:rsidRPr="008E2E5C">
        <w:rPr>
          <w:rFonts w:ascii="Cambria" w:eastAsia="Cambria" w:hAnsi="Cambria" w:cs="Cambria"/>
          <w:w w:val="79"/>
          <w:sz w:val="24"/>
          <w:szCs w:val="24"/>
        </w:rPr>
        <w:t>esses</w:t>
      </w:r>
      <w:proofErr w:type="spellEnd"/>
      <w:r w:rsidRPr="008E2E5C">
        <w:rPr>
          <w:rFonts w:ascii="Cambria" w:eastAsia="Cambria" w:hAnsi="Cambria" w:cs="Cambria"/>
          <w:w w:val="79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ha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>s    </w:t>
      </w:r>
      <w:r w:rsidRPr="008E2E5C">
        <w:rPr>
          <w:rFonts w:ascii="Cambria" w:eastAsia="Cambria" w:hAnsi="Cambria" w:cs="Cambria"/>
          <w:sz w:val="24"/>
          <w:szCs w:val="24"/>
        </w:rPr>
        <w:t>been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defin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ed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>s    </w:t>
      </w:r>
      <w:r w:rsidRPr="008E2E5C">
        <w:rPr>
          <w:rFonts w:ascii="Cambria" w:eastAsia="Cambria" w:hAnsi="Cambria" w:cs="Cambria"/>
          <w:sz w:val="24"/>
          <w:szCs w:val="24"/>
        </w:rPr>
        <w:t>below,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4857BA53" w14:textId="77777777" w:rsidR="00552750" w:rsidRPr="008E2E5C" w:rsidRDefault="00D22635">
      <w:pPr>
        <w:spacing w:before="2"/>
        <w:ind w:left="11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slightly</w:t>
      </w:r>
      <w:proofErr w:type="gramEnd"/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modified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fro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m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ps10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solutions.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 </w:t>
      </w:r>
      <w:r w:rsidRPr="008E2E5C">
        <w:rPr>
          <w:rFonts w:ascii="Cambria" w:eastAsia="Cambria" w:hAnsi="Cambria" w:cs="Cambria"/>
          <w:spacing w:val="13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893D9E4" w14:textId="77777777" w:rsidR="00552750" w:rsidRPr="008E2E5C" w:rsidRDefault="00552750">
      <w:pPr>
        <w:spacing w:before="8" w:line="180" w:lineRule="exact"/>
        <w:rPr>
          <w:sz w:val="19"/>
          <w:szCs w:val="19"/>
        </w:rPr>
      </w:pPr>
    </w:p>
    <w:p w14:paraId="0B1AF492" w14:textId="77777777" w:rsidR="00552750" w:rsidRPr="008E2E5C" w:rsidRDefault="00D22635">
      <w:pPr>
        <w:ind w:left="838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count_guesses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next_letter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, guesses):</w:t>
      </w:r>
    </w:p>
    <w:p w14:paraId="2425385E" w14:textId="77777777" w:rsidR="00552750" w:rsidRPr="008E2E5C" w:rsidRDefault="00552750">
      <w:pPr>
        <w:spacing w:before="11" w:line="260" w:lineRule="exact"/>
        <w:rPr>
          <w:sz w:val="26"/>
          <w:szCs w:val="26"/>
        </w:rPr>
      </w:pPr>
    </w:p>
    <w:p w14:paraId="42F031E2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comment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string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defines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correct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84"/>
          <w:sz w:val="24"/>
          <w:szCs w:val="24"/>
        </w:rPr>
        <w:t xml:space="preserve"> output </w:t>
      </w:r>
      <w:r w:rsidRPr="008E2E5C">
        <w:rPr>
          <w:rFonts w:ascii="Cambria" w:eastAsia="Cambria" w:hAnsi="Cambria" w:cs="Cambria"/>
          <w:spacing w:val="41"/>
          <w:w w:val="8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 xml:space="preserve"> should </w:t>
      </w:r>
      <w:r w:rsidRPr="008E2E5C">
        <w:rPr>
          <w:rFonts w:ascii="Cambria" w:eastAsia="Cambria" w:hAnsi="Cambria" w:cs="Cambria"/>
          <w:spacing w:val="29"/>
          <w:w w:val="76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6"/>
          <w:sz w:val="24"/>
          <w:szCs w:val="24"/>
        </w:rPr>
        <w:t> b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60"/>
          <w:sz w:val="24"/>
          <w:szCs w:val="24"/>
        </w:rPr>
        <w:t>.    T</w:t>
      </w:r>
      <w:r w:rsidRPr="008E2E5C">
        <w:rPr>
          <w:rFonts w:ascii="Cambria" w:eastAsia="Cambria" w:hAnsi="Cambria" w:cs="Cambria"/>
          <w:w w:val="84"/>
          <w:sz w:val="24"/>
          <w:szCs w:val="24"/>
        </w:rPr>
        <w:t xml:space="preserve">he  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function   </w:t>
      </w:r>
      <w:r w:rsidRPr="008E2E5C">
        <w:rPr>
          <w:rFonts w:ascii="Cambria" w:eastAsia="Cambria" w:hAnsi="Cambria" w:cs="Cambria"/>
          <w:spacing w:val="9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 is </w:t>
      </w:r>
      <w:r w:rsidRPr="008E2E5C">
        <w:rPr>
          <w:rFonts w:ascii="Cambria" w:eastAsia="Cambria" w:hAnsi="Cambria" w:cs="Cambria"/>
          <w:spacing w:val="15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 </w:t>
      </w:r>
    </w:p>
    <w:p w14:paraId="13B68CBC" w14:textId="77777777" w:rsidR="00552750" w:rsidRPr="008E2E5C" w:rsidRDefault="00D22635">
      <w:pPr>
        <w:spacing w:before="2"/>
        <w:ind w:left="11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implemented</w:t>
      </w:r>
      <w:proofErr w:type="gramEnd"/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correctly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,   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 so </w:t>
      </w:r>
      <w:r w:rsidRPr="008E2E5C">
        <w:rPr>
          <w:rFonts w:ascii="Cambria" w:eastAsia="Cambria" w:hAnsi="Cambria" w:cs="Cambria"/>
          <w:spacing w:val="22"/>
          <w:w w:val="7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 any </w:t>
      </w:r>
      <w:r w:rsidRPr="008E2E5C">
        <w:rPr>
          <w:rFonts w:ascii="Cambria" w:eastAsia="Cambria" w:hAnsi="Cambria" w:cs="Cambria"/>
          <w:spacing w:val="16"/>
          <w:w w:val="7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 test </w:t>
      </w:r>
      <w:r w:rsidRPr="008E2E5C">
        <w:rPr>
          <w:rFonts w:ascii="Cambria" w:eastAsia="Cambria" w:hAnsi="Cambria" w:cs="Cambria"/>
          <w:spacing w:val="16"/>
          <w:w w:val="7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 you </w:t>
      </w:r>
      <w:r w:rsidRPr="008E2E5C">
        <w:rPr>
          <w:rFonts w:ascii="Cambria" w:eastAsia="Cambria" w:hAnsi="Cambria" w:cs="Cambria"/>
          <w:spacing w:val="16"/>
          <w:w w:val="7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 write  </w:t>
      </w:r>
      <w:r w:rsidRPr="008E2E5C">
        <w:rPr>
          <w:rFonts w:ascii="Cambria" w:eastAsia="Cambria" w:hAnsi="Cambria" w:cs="Cambria"/>
          <w:spacing w:val="20"/>
          <w:w w:val="7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 should   </w:t>
      </w:r>
      <w:r w:rsidRPr="008E2E5C">
        <w:rPr>
          <w:rFonts w:ascii="Cambria" w:eastAsia="Cambria" w:hAnsi="Cambria" w:cs="Cambria"/>
          <w:spacing w:val="33"/>
          <w:w w:val="7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 pass. </w:t>
      </w:r>
      <w:r w:rsidRPr="008E2E5C">
        <w:rPr>
          <w:rFonts w:ascii="Cambria" w:eastAsia="Cambria" w:hAnsi="Cambria" w:cs="Cambria"/>
          <w:spacing w:val="5"/>
          <w:w w:val="7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D41D5C5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41B2DFBA" w14:textId="77777777" w:rsidR="00552750" w:rsidRPr="008E2E5C" w:rsidRDefault="00D22635">
      <w:pPr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>13.</w:t>
      </w:r>
      <w:r w:rsidRPr="008E2E5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(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4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points</w:t>
      </w:r>
      <w:proofErr w:type="gramEnd"/>
      <w:r w:rsidRPr="008E2E5C">
        <w:rPr>
          <w:rFonts w:ascii="Cambria" w:eastAsia="Cambria" w:hAnsi="Cambria" w:cs="Cambria"/>
          <w:w w:val="47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order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write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test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cases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for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count_guesses</w:t>
      </w:r>
      <w:proofErr w:type="spellEnd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would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make: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063DB166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07CB4CD5" w14:textId="77777777" w:rsidR="00552750" w:rsidRPr="008E2E5C" w:rsidRDefault="00D22635">
      <w:pPr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a.  </w:t>
      </w:r>
      <w:r w:rsidRPr="008E2E5C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Return</w:t>
      </w:r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value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tests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D4F3264" w14:textId="77777777" w:rsidR="00552750" w:rsidRPr="008E2E5C" w:rsidRDefault="00D22635">
      <w:pPr>
        <w:spacing w:before="2"/>
        <w:ind w:left="119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 xml:space="preserve">b.  </w:t>
      </w:r>
      <w:r w:rsidRPr="008E2E5C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 xml:space="preserve">Side    effect </w:t>
      </w:r>
      <w:r w:rsidRPr="008E2E5C">
        <w:rPr>
          <w:rFonts w:ascii="Cambria" w:eastAsia="Cambria" w:hAnsi="Cambria" w:cs="Cambria"/>
          <w:spacing w:val="44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 tests</w:t>
      </w:r>
      <w:r w:rsidRPr="008E2E5C">
        <w:rPr>
          <w:rFonts w:ascii="Cambria" w:eastAsia="Cambria" w:hAnsi="Cambria" w:cs="Cambria"/>
          <w:spacing w:val="-4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24CE3D9" w14:textId="77777777" w:rsidR="00552750" w:rsidRPr="008E2E5C" w:rsidRDefault="00D22635">
      <w:pPr>
        <w:spacing w:before="2"/>
        <w:ind w:left="155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>Brief</w:t>
      </w:r>
      <w:r w:rsidRPr="008E2E5C">
        <w:rPr>
          <w:rFonts w:ascii="Cambria" w:eastAsia="Cambria" w:hAnsi="Cambria" w:cs="Cambria"/>
          <w:w w:val="77"/>
          <w:sz w:val="24"/>
          <w:szCs w:val="24"/>
        </w:rPr>
        <w:t xml:space="preserve">ly  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 xml:space="preserve"> justify </w:t>
      </w:r>
      <w:r w:rsidRPr="008E2E5C">
        <w:rPr>
          <w:rFonts w:ascii="Cambria" w:eastAsia="Cambria" w:hAnsi="Cambria" w:cs="Cambria"/>
          <w:spacing w:val="29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 xml:space="preserve"> your </w:t>
      </w:r>
      <w:r w:rsidRPr="008E2E5C">
        <w:rPr>
          <w:rFonts w:ascii="Cambria" w:eastAsia="Cambria" w:hAnsi="Cambria" w:cs="Cambria"/>
          <w:spacing w:val="33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 ans</w:t>
      </w:r>
      <w:r w:rsidRPr="008E2E5C">
        <w:rPr>
          <w:rFonts w:ascii="Cambria" w:eastAsia="Cambria" w:hAnsi="Cambria" w:cs="Cambria"/>
          <w:sz w:val="24"/>
          <w:szCs w:val="24"/>
        </w:rPr>
        <w:t>we</w:t>
      </w:r>
      <w:r w:rsidRPr="008E2E5C">
        <w:rPr>
          <w:rFonts w:ascii="Cambria" w:eastAsia="Cambria" w:hAnsi="Cambria" w:cs="Cambria"/>
          <w:spacing w:val="1"/>
          <w:sz w:val="24"/>
          <w:szCs w:val="24"/>
        </w:rPr>
        <w:t>r</w:t>
      </w:r>
      <w:proofErr w:type="gramStart"/>
      <w:r w:rsidRPr="008E2E5C">
        <w:rPr>
          <w:rFonts w:ascii="Cambria" w:eastAsia="Cambria" w:hAnsi="Cambria" w:cs="Cambria"/>
          <w:w w:val="60"/>
          <w:sz w:val="24"/>
          <w:szCs w:val="24"/>
        </w:rPr>
        <w:t>,    in</w:t>
      </w:r>
      <w:proofErr w:type="gramEnd"/>
      <w:r w:rsidRPr="008E2E5C">
        <w:rPr>
          <w:rFonts w:ascii="Cambria" w:eastAsia="Cambria" w:hAnsi="Cambria" w:cs="Cambria"/>
          <w:w w:val="60"/>
          <w:sz w:val="24"/>
          <w:szCs w:val="24"/>
        </w:rPr>
        <w:t xml:space="preserve">    1</w:t>
      </w:r>
      <w:r w:rsidRPr="008E2E5C">
        <w:rPr>
          <w:rFonts w:ascii="Cambria" w:eastAsia="Cambria" w:hAnsi="Cambria" w:cs="Cambria"/>
          <w:w w:val="33"/>
          <w:sz w:val="24"/>
          <w:szCs w:val="24"/>
        </w:rPr>
        <w:t>-­‐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2    </w:t>
      </w:r>
      <w:r w:rsidRPr="008E2E5C">
        <w:rPr>
          <w:rFonts w:ascii="Cambria" w:eastAsia="Cambria" w:hAnsi="Cambria" w:cs="Cambria"/>
          <w:sz w:val="24"/>
          <w:szCs w:val="24"/>
        </w:rPr>
        <w:t>sentences.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5ACDB42D" w14:textId="77777777" w:rsidR="00552750" w:rsidRPr="008E2E5C" w:rsidRDefault="00D22635">
      <w:pPr>
        <w:spacing w:line="260" w:lineRule="exact"/>
        <w:ind w:left="155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08612F8" w14:textId="77777777" w:rsidR="00552750" w:rsidRPr="008E2E5C" w:rsidRDefault="00D22635">
      <w:pPr>
        <w:spacing w:before="2"/>
        <w:ind w:left="155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2927ECC" w14:textId="77777777" w:rsidR="00552750" w:rsidRPr="008E2E5C" w:rsidRDefault="00D22635">
      <w:pPr>
        <w:spacing w:before="2"/>
        <w:ind w:left="155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917359E" w14:textId="77777777" w:rsidR="00552750" w:rsidRPr="008E2E5C" w:rsidRDefault="00D22635">
      <w:pPr>
        <w:spacing w:line="260" w:lineRule="exact"/>
        <w:ind w:left="155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A70E29C" w14:textId="77777777" w:rsidR="00552750" w:rsidRPr="008E2E5C" w:rsidRDefault="00D22635">
      <w:pPr>
        <w:spacing w:before="2"/>
        <w:ind w:left="155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7B27050" w14:textId="77777777" w:rsidR="00552750" w:rsidRPr="008E2E5C" w:rsidRDefault="00D22635">
      <w:pPr>
        <w:spacing w:line="260" w:lineRule="exact"/>
        <w:ind w:left="155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38B6748" w14:textId="77777777" w:rsidR="00552750" w:rsidRPr="008E2E5C" w:rsidRDefault="00552750">
      <w:pPr>
        <w:spacing w:before="3" w:line="200" w:lineRule="exact"/>
      </w:pPr>
    </w:p>
    <w:p w14:paraId="7606142A" w14:textId="77777777" w:rsidR="00552750" w:rsidRPr="008E2E5C" w:rsidRDefault="00D22635">
      <w:pPr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>14.</w:t>
      </w:r>
      <w:r w:rsidRPr="008E2E5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(5    point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61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Write</w:t>
      </w:r>
      <w:proofErr w:type="gramEnd"/>
      <w:r w:rsidRPr="008E2E5C">
        <w:rPr>
          <w:rFonts w:ascii="Cambria" w:eastAsia="Cambria" w:hAnsi="Cambria" w:cs="Cambria"/>
          <w:w w:val="57"/>
          <w:sz w:val="24"/>
          <w:szCs w:val="24"/>
        </w:rPr>
        <w:t xml:space="preserve">    a    te</w:t>
      </w:r>
      <w:r w:rsidRPr="008E2E5C">
        <w:rPr>
          <w:rFonts w:ascii="Cambria" w:eastAsia="Cambria" w:hAnsi="Cambria" w:cs="Cambria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 xml:space="preserve">t    that  </w:t>
      </w:r>
      <w:r w:rsidRPr="008E2E5C">
        <w:rPr>
          <w:rFonts w:ascii="Cambria" w:eastAsia="Cambria" w:hAnsi="Cambria" w:cs="Cambria"/>
          <w:spacing w:val="4"/>
          <w:w w:val="6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> c</w:t>
      </w:r>
      <w:r w:rsidRPr="008E2E5C">
        <w:rPr>
          <w:rFonts w:ascii="Cambria" w:eastAsia="Cambria" w:hAnsi="Cambria" w:cs="Cambria"/>
          <w:sz w:val="24"/>
          <w:szCs w:val="24"/>
        </w:rPr>
        <w:t>hecks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that  </w:t>
      </w:r>
      <w:r w:rsidRPr="008E2E5C">
        <w:rPr>
          <w:rFonts w:ascii="Cambria" w:eastAsia="Cambria" w:hAnsi="Cambria" w:cs="Cambria"/>
          <w:spacing w:val="12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the</w:t>
      </w:r>
      <w:r w:rsidRPr="008E2E5C">
        <w:rPr>
          <w:rFonts w:ascii="Cambria" w:eastAsia="Cambria" w:hAnsi="Cambria" w:cs="Cambria"/>
          <w:spacing w:val="38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r</w:t>
      </w:r>
      <w:r w:rsidRPr="008E2E5C">
        <w:rPr>
          <w:rFonts w:ascii="Cambria" w:eastAsia="Cambria" w:hAnsi="Cambria" w:cs="Cambria"/>
          <w:sz w:val="24"/>
          <w:szCs w:val="24"/>
        </w:rPr>
        <w:t>igh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>t    th</w:t>
      </w:r>
      <w:r w:rsidRPr="008E2E5C">
        <w:rPr>
          <w:rFonts w:ascii="Cambria" w:eastAsia="Cambria" w:hAnsi="Cambria" w:cs="Cambria"/>
          <w:sz w:val="24"/>
          <w:szCs w:val="24"/>
        </w:rPr>
        <w:t>i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>ng    h</w:t>
      </w:r>
      <w:r w:rsidRPr="008E2E5C">
        <w:rPr>
          <w:rFonts w:ascii="Cambria" w:eastAsia="Cambria" w:hAnsi="Cambria" w:cs="Cambria"/>
          <w:sz w:val="24"/>
          <w:szCs w:val="24"/>
        </w:rPr>
        <w:t>appens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    wh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n    </w:t>
      </w:r>
    </w:p>
    <w:p w14:paraId="62407562" w14:textId="77777777" w:rsidR="00552750" w:rsidRPr="008E2E5C" w:rsidRDefault="00D22635">
      <w:pPr>
        <w:spacing w:line="260" w:lineRule="exact"/>
        <w:ind w:left="838"/>
        <w:rPr>
          <w:rFonts w:ascii="Cambria" w:eastAsia="Cambria" w:hAnsi="Cambria" w:cs="Cambria"/>
          <w:sz w:val="24"/>
          <w:szCs w:val="24"/>
        </w:rPr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  <w:proofErr w:type="spellStart"/>
      <w:r w:rsidRPr="008E2E5C">
        <w:rPr>
          <w:rFonts w:ascii="Cambria" w:eastAsia="Cambria" w:hAnsi="Cambria" w:cs="Cambria"/>
          <w:position w:val="-1"/>
          <w:sz w:val="24"/>
          <w:szCs w:val="24"/>
        </w:rPr>
        <w:t>next_letter</w:t>
      </w:r>
      <w:proofErr w:type="spellEnd"/>
      <w:r w:rsidRPr="008E2E5C">
        <w:rPr>
          <w:rFonts w:ascii="Cambria" w:eastAsia="Cambria" w:hAnsi="Cambria" w:cs="Cambria"/>
          <w:spacing w:val="-13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 is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among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guesses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</w:p>
    <w:p w14:paraId="5DE4209E" w14:textId="77777777" w:rsidR="00552750" w:rsidRPr="008E2E5C" w:rsidRDefault="00D22635">
      <w:pPr>
        <w:spacing w:before="9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lastRenderedPageBreak/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3C43C72" w14:textId="77777777" w:rsidR="00552750" w:rsidRPr="008E2E5C" w:rsidRDefault="00D22635">
      <w:pPr>
        <w:spacing w:line="200" w:lineRule="exact"/>
      </w:pPr>
      <w:r w:rsidRPr="008E2E5C">
        <w:br w:type="column"/>
      </w:r>
    </w:p>
    <w:p w14:paraId="6A4F9C3B" w14:textId="77777777" w:rsidR="00552750" w:rsidRPr="008E2E5C" w:rsidRDefault="00552750">
      <w:pPr>
        <w:spacing w:before="10" w:line="280" w:lineRule="exact"/>
        <w:rPr>
          <w:sz w:val="28"/>
          <w:szCs w:val="28"/>
        </w:rPr>
      </w:pPr>
    </w:p>
    <w:p w14:paraId="0B2973D4" w14:textId="77777777" w:rsidR="00552750" w:rsidRPr="008E2E5C" w:rsidRDefault="00D22635">
      <w:pPr>
        <w:spacing w:line="260" w:lineRule="exact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num="2" w:space="720" w:equalWidth="0">
            <w:col w:w="531" w:space="667"/>
            <w:col w:w="7722"/>
          </w:cols>
        </w:sectPr>
      </w:pPr>
      <w:proofErr w:type="spellStart"/>
      <w:r w:rsidRPr="008E2E5C">
        <w:rPr>
          <w:rFonts w:ascii="Cambria" w:eastAsia="Cambria" w:hAnsi="Cambria" w:cs="Cambria"/>
          <w:position w:val="-1"/>
          <w:sz w:val="24"/>
          <w:szCs w:val="24"/>
        </w:rPr>
        <w:t>test.testEqual</w:t>
      </w:r>
      <w:proofErr w:type="spellEnd"/>
      <w:r w:rsidRPr="008E2E5C">
        <w:rPr>
          <w:rFonts w:ascii="Cambria" w:eastAsia="Cambria" w:hAnsi="Cambria" w:cs="Cambria"/>
          <w:position w:val="-1"/>
          <w:sz w:val="24"/>
          <w:szCs w:val="24"/>
        </w:rPr>
        <w:t>(</w:t>
      </w:r>
      <w:proofErr w:type="spellStart"/>
      <w:r w:rsidRPr="008E2E5C">
        <w:rPr>
          <w:rFonts w:ascii="Cambria" w:eastAsia="Cambria" w:hAnsi="Cambria" w:cs="Cambria"/>
          <w:position w:val="-1"/>
          <w:sz w:val="24"/>
          <w:szCs w:val="24"/>
        </w:rPr>
        <w:t>count_guesses</w:t>
      </w:r>
      <w:proofErr w:type="spellEnd"/>
      <w:r w:rsidRPr="008E2E5C">
        <w:rPr>
          <w:rFonts w:ascii="Cambria" w:eastAsia="Cambria" w:hAnsi="Cambria" w:cs="Cambria"/>
          <w:position w:val="-1"/>
          <w:sz w:val="24"/>
          <w:szCs w:val="24"/>
        </w:rPr>
        <w:t>("a",</w:t>
      </w:r>
      <w:r w:rsidRPr="008E2E5C">
        <w:rPr>
          <w:rFonts w:ascii="Cambria" w:eastAsia="Cambria" w:hAnsi="Cambria" w:cs="Cambria"/>
          <w:spacing w:val="-13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 ["b",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"c",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"e",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"a",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"f"]),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4)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</w:p>
    <w:p w14:paraId="504D512C" w14:textId="77777777" w:rsidR="00552750" w:rsidRPr="008E2E5C" w:rsidRDefault="00552750">
      <w:pPr>
        <w:spacing w:before="5" w:line="180" w:lineRule="exact"/>
        <w:rPr>
          <w:sz w:val="18"/>
          <w:szCs w:val="18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space="720"/>
        </w:sectPr>
      </w:pPr>
    </w:p>
    <w:p w14:paraId="412FF7ED" w14:textId="77777777" w:rsidR="00552750" w:rsidRPr="008E2E5C" w:rsidRDefault="00552750">
      <w:pPr>
        <w:spacing w:line="200" w:lineRule="exact"/>
      </w:pPr>
    </w:p>
    <w:p w14:paraId="68470AFF" w14:textId="77777777" w:rsidR="00552750" w:rsidRPr="008E2E5C" w:rsidRDefault="00552750">
      <w:pPr>
        <w:spacing w:line="200" w:lineRule="exact"/>
      </w:pPr>
    </w:p>
    <w:p w14:paraId="087DD8EB" w14:textId="77777777" w:rsidR="00552750" w:rsidRPr="008E2E5C" w:rsidRDefault="00552750">
      <w:pPr>
        <w:spacing w:line="200" w:lineRule="exact"/>
      </w:pPr>
    </w:p>
    <w:p w14:paraId="5EF761A5" w14:textId="77777777" w:rsidR="00552750" w:rsidRPr="008E2E5C" w:rsidRDefault="00552750">
      <w:pPr>
        <w:spacing w:before="6" w:line="260" w:lineRule="exact"/>
        <w:rPr>
          <w:sz w:val="26"/>
          <w:szCs w:val="26"/>
        </w:rPr>
      </w:pPr>
    </w:p>
    <w:p w14:paraId="5369F292" w14:textId="77777777" w:rsidR="00552750" w:rsidRPr="008E2E5C" w:rsidRDefault="00D22635">
      <w:pPr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28BC001" w14:textId="77777777" w:rsidR="00552750" w:rsidRPr="008E2E5C" w:rsidRDefault="00D22635">
      <w:pPr>
        <w:spacing w:before="26"/>
        <w:rPr>
          <w:rFonts w:ascii="Cambria" w:eastAsia="Cambria" w:hAnsi="Cambria" w:cs="Cambria"/>
          <w:sz w:val="24"/>
          <w:szCs w:val="24"/>
        </w:rPr>
      </w:pPr>
      <w:r w:rsidRPr="008E2E5C">
        <w:br w:type="column"/>
      </w:r>
      <w:r w:rsidRPr="008E2E5C">
        <w:rPr>
          <w:rFonts w:ascii="Cambria" w:eastAsia="Cambria" w:hAnsi="Cambria" w:cs="Cambria"/>
          <w:w w:val="25"/>
          <w:sz w:val="24"/>
          <w:szCs w:val="24"/>
        </w:rPr>
        <w:lastRenderedPageBreak/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651AE98" w14:textId="77777777" w:rsidR="00552750" w:rsidRPr="008E2E5C" w:rsidRDefault="00D22635">
      <w:pPr>
        <w:spacing w:line="260" w:lineRule="exac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6A3DAF4" w14:textId="77777777" w:rsidR="00552750" w:rsidRPr="008E2E5C" w:rsidRDefault="00D22635">
      <w:pPr>
        <w:spacing w:before="2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713A566" w14:textId="77777777" w:rsidR="00552750" w:rsidRPr="008E2E5C" w:rsidRDefault="00552750">
      <w:pPr>
        <w:spacing w:line="280" w:lineRule="exact"/>
        <w:rPr>
          <w:sz w:val="28"/>
          <w:szCs w:val="28"/>
        </w:rPr>
      </w:pPr>
    </w:p>
    <w:p w14:paraId="07BCFCF8" w14:textId="77777777" w:rsidR="00552750" w:rsidRPr="008E2E5C" w:rsidRDefault="00D22635">
      <w:pPr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841716F" w14:textId="77777777" w:rsidR="00552750" w:rsidRPr="008E2E5C" w:rsidRDefault="00D22635">
      <w:pPr>
        <w:spacing w:before="2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                          </w:t>
      </w:r>
      <w:r w:rsidRPr="008E2E5C">
        <w:rPr>
          <w:rFonts w:ascii="Cambria" w:eastAsia="Cambria" w:hAnsi="Cambria" w:cs="Cambria"/>
          <w:spacing w:val="3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                            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spacing w:val="5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1A9AA23" w14:textId="77777777" w:rsidR="00552750" w:rsidRPr="008E2E5C" w:rsidRDefault="00D22635">
      <w:pPr>
        <w:spacing w:line="260" w:lineRule="exac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sz w:val="24"/>
          <w:szCs w:val="24"/>
        </w:rPr>
        <w:t>15.</w:t>
      </w:r>
      <w:r w:rsidRPr="008E2E5C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(5    point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s</w:t>
      </w:r>
      <w:proofErr w:type="gramStart"/>
      <w:r w:rsidRPr="008E2E5C">
        <w:rPr>
          <w:rFonts w:ascii="Cambria" w:eastAsia="Cambria" w:hAnsi="Cambria" w:cs="Cambria"/>
          <w:w w:val="61"/>
          <w:sz w:val="24"/>
          <w:szCs w:val="24"/>
        </w:rPr>
        <w:t>)    </w:t>
      </w:r>
      <w:r w:rsidRPr="008E2E5C">
        <w:rPr>
          <w:rFonts w:ascii="Cambria" w:eastAsia="Cambria" w:hAnsi="Cambria" w:cs="Cambria"/>
          <w:sz w:val="24"/>
          <w:szCs w:val="24"/>
        </w:rPr>
        <w:t>Write</w:t>
      </w:r>
      <w:proofErr w:type="gramEnd"/>
      <w:r w:rsidRPr="008E2E5C">
        <w:rPr>
          <w:rFonts w:ascii="Cambria" w:eastAsia="Cambria" w:hAnsi="Cambria" w:cs="Cambria"/>
          <w:w w:val="57"/>
          <w:sz w:val="24"/>
          <w:szCs w:val="24"/>
        </w:rPr>
        <w:t xml:space="preserve">    a    te</w:t>
      </w:r>
      <w:r w:rsidRPr="008E2E5C">
        <w:rPr>
          <w:rFonts w:ascii="Cambria" w:eastAsia="Cambria" w:hAnsi="Cambria" w:cs="Cambria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 xml:space="preserve">t   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 xml:space="preserve"> that  </w:t>
      </w:r>
      <w:r w:rsidRPr="008E2E5C">
        <w:rPr>
          <w:rFonts w:ascii="Cambria" w:eastAsia="Cambria" w:hAnsi="Cambria" w:cs="Cambria"/>
          <w:spacing w:val="4"/>
          <w:w w:val="6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> c</w:t>
      </w:r>
      <w:r w:rsidRPr="008E2E5C">
        <w:rPr>
          <w:rFonts w:ascii="Cambria" w:eastAsia="Cambria" w:hAnsi="Cambria" w:cs="Cambria"/>
          <w:sz w:val="24"/>
          <w:szCs w:val="24"/>
        </w:rPr>
        <w:t>hecks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 that  </w:t>
      </w:r>
      <w:r w:rsidRPr="008E2E5C">
        <w:rPr>
          <w:rFonts w:ascii="Cambria" w:eastAsia="Cambria" w:hAnsi="Cambria" w:cs="Cambria"/>
          <w:spacing w:val="12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the</w:t>
      </w:r>
      <w:r w:rsidRPr="008E2E5C">
        <w:rPr>
          <w:rFonts w:ascii="Cambria" w:eastAsia="Cambria" w:hAnsi="Cambria" w:cs="Cambria"/>
          <w:spacing w:val="38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r</w:t>
      </w:r>
      <w:r w:rsidRPr="008E2E5C">
        <w:rPr>
          <w:rFonts w:ascii="Cambria" w:eastAsia="Cambria" w:hAnsi="Cambria" w:cs="Cambria"/>
          <w:sz w:val="24"/>
          <w:szCs w:val="24"/>
        </w:rPr>
        <w:t>igh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>t    th</w:t>
      </w:r>
      <w:r w:rsidRPr="008E2E5C">
        <w:rPr>
          <w:rFonts w:ascii="Cambria" w:eastAsia="Cambria" w:hAnsi="Cambria" w:cs="Cambria"/>
          <w:sz w:val="24"/>
          <w:szCs w:val="24"/>
        </w:rPr>
        <w:t>i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>ng    h</w:t>
      </w:r>
      <w:r w:rsidRPr="008E2E5C">
        <w:rPr>
          <w:rFonts w:ascii="Cambria" w:eastAsia="Cambria" w:hAnsi="Cambria" w:cs="Cambria"/>
          <w:sz w:val="24"/>
          <w:szCs w:val="24"/>
        </w:rPr>
        <w:t>appens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    wh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n    </w:t>
      </w:r>
    </w:p>
    <w:p w14:paraId="64F0A919" w14:textId="77777777" w:rsidR="00552750" w:rsidRPr="008E2E5C" w:rsidRDefault="00D22635">
      <w:pPr>
        <w:spacing w:before="2" w:line="260" w:lineRule="exact"/>
        <w:ind w:left="360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num="2" w:space="720" w:equalWidth="0">
            <w:col w:w="171" w:space="307"/>
            <w:col w:w="8442"/>
          </w:cols>
        </w:sectPr>
      </w:pPr>
      <w:proofErr w:type="spellStart"/>
      <w:r w:rsidRPr="008E2E5C">
        <w:rPr>
          <w:rFonts w:ascii="Cambria" w:eastAsia="Cambria" w:hAnsi="Cambria" w:cs="Cambria"/>
          <w:position w:val="-1"/>
          <w:sz w:val="24"/>
          <w:szCs w:val="24"/>
        </w:rPr>
        <w:t>next_letter</w:t>
      </w:r>
      <w:proofErr w:type="spellEnd"/>
      <w:r w:rsidRPr="008E2E5C">
        <w:rPr>
          <w:rFonts w:ascii="Cambria" w:eastAsia="Cambria" w:hAnsi="Cambria" w:cs="Cambria"/>
          <w:spacing w:val="-13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 is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not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among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guesses.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</w:p>
    <w:p w14:paraId="7F94209C" w14:textId="77777777" w:rsidR="00552750" w:rsidRPr="008E2E5C" w:rsidRDefault="00D22635">
      <w:pPr>
        <w:spacing w:before="5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lastRenderedPageBreak/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0B407FD" w14:textId="77777777" w:rsidR="00552750" w:rsidRPr="008E2E5C" w:rsidRDefault="00D22635">
      <w:pPr>
        <w:spacing w:before="2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5A376E9" w14:textId="77777777" w:rsidR="00552750" w:rsidRPr="008E2E5C" w:rsidRDefault="00D22635">
      <w:pPr>
        <w:spacing w:before="8" w:line="160" w:lineRule="exact"/>
        <w:rPr>
          <w:sz w:val="16"/>
          <w:szCs w:val="16"/>
        </w:rPr>
      </w:pPr>
      <w:r w:rsidRPr="008E2E5C">
        <w:br w:type="column"/>
      </w:r>
    </w:p>
    <w:p w14:paraId="2B15A82E" w14:textId="77777777" w:rsidR="00552750" w:rsidRPr="008E2E5C" w:rsidRDefault="00552750">
      <w:pPr>
        <w:spacing w:line="200" w:lineRule="exact"/>
      </w:pPr>
    </w:p>
    <w:p w14:paraId="78E1B6E3" w14:textId="77777777" w:rsidR="00552750" w:rsidRPr="008E2E5C" w:rsidRDefault="00552750">
      <w:pPr>
        <w:spacing w:line="200" w:lineRule="exact"/>
      </w:pPr>
    </w:p>
    <w:p w14:paraId="06321BED" w14:textId="77777777" w:rsidR="00552750" w:rsidRPr="008E2E5C" w:rsidRDefault="00552750">
      <w:pPr>
        <w:spacing w:line="200" w:lineRule="exact"/>
      </w:pPr>
    </w:p>
    <w:p w14:paraId="4B661782" w14:textId="77777777" w:rsidR="00552750" w:rsidRPr="008E2E5C" w:rsidRDefault="00D22635">
      <w:pPr>
        <w:spacing w:line="260" w:lineRule="exact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num="2" w:space="720" w:equalWidth="0">
            <w:col w:w="531" w:space="667"/>
            <w:col w:w="7722"/>
          </w:cols>
        </w:sectPr>
      </w:pPr>
      <w:proofErr w:type="spellStart"/>
      <w:r w:rsidRPr="008E2E5C">
        <w:rPr>
          <w:rFonts w:ascii="Cambria" w:eastAsia="Cambria" w:hAnsi="Cambria" w:cs="Cambria"/>
          <w:position w:val="-1"/>
          <w:sz w:val="24"/>
          <w:szCs w:val="24"/>
        </w:rPr>
        <w:t>test.testEqual</w:t>
      </w:r>
      <w:proofErr w:type="spellEnd"/>
      <w:r w:rsidRPr="008E2E5C">
        <w:rPr>
          <w:rFonts w:ascii="Cambria" w:eastAsia="Cambria" w:hAnsi="Cambria" w:cs="Cambria"/>
          <w:position w:val="-1"/>
          <w:sz w:val="24"/>
          <w:szCs w:val="24"/>
        </w:rPr>
        <w:t>(</w:t>
      </w:r>
      <w:proofErr w:type="spellStart"/>
      <w:r w:rsidRPr="008E2E5C">
        <w:rPr>
          <w:rFonts w:ascii="Cambria" w:eastAsia="Cambria" w:hAnsi="Cambria" w:cs="Cambria"/>
          <w:position w:val="-1"/>
          <w:sz w:val="24"/>
          <w:szCs w:val="24"/>
        </w:rPr>
        <w:t>count_guesses</w:t>
      </w:r>
      <w:proofErr w:type="spellEnd"/>
      <w:r w:rsidRPr="008E2E5C">
        <w:rPr>
          <w:rFonts w:ascii="Cambria" w:eastAsia="Cambria" w:hAnsi="Cambria" w:cs="Cambria"/>
          <w:position w:val="-1"/>
          <w:sz w:val="24"/>
          <w:szCs w:val="24"/>
        </w:rPr>
        <w:t>("a",</w:t>
      </w:r>
      <w:r w:rsidRPr="008E2E5C">
        <w:rPr>
          <w:rFonts w:ascii="Cambria" w:eastAsia="Cambria" w:hAnsi="Cambria" w:cs="Cambria"/>
          <w:spacing w:val="-13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 []),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None)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</w:p>
    <w:p w14:paraId="26A0A9D9" w14:textId="77777777" w:rsidR="00552750" w:rsidRPr="008E2E5C" w:rsidRDefault="00552750">
      <w:pPr>
        <w:spacing w:before="5" w:line="180" w:lineRule="exact"/>
        <w:rPr>
          <w:sz w:val="18"/>
          <w:szCs w:val="18"/>
        </w:rPr>
      </w:pPr>
    </w:p>
    <w:p w14:paraId="7CA0B894" w14:textId="77777777" w:rsidR="00552750" w:rsidRPr="008E2E5C" w:rsidRDefault="00D22635">
      <w:pPr>
        <w:spacing w:before="26"/>
        <w:ind w:left="478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space="720"/>
        </w:sect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CD6024C" w14:textId="77777777" w:rsidR="00552750" w:rsidRPr="008E2E5C" w:rsidRDefault="00552750">
      <w:pPr>
        <w:spacing w:line="200" w:lineRule="exact"/>
      </w:pPr>
    </w:p>
    <w:p w14:paraId="7922F340" w14:textId="77777777" w:rsidR="00552750" w:rsidRPr="008E2E5C" w:rsidRDefault="00552750">
      <w:pPr>
        <w:spacing w:before="5" w:line="200" w:lineRule="exact"/>
      </w:pPr>
    </w:p>
    <w:p w14:paraId="4CDACFB1" w14:textId="77777777" w:rsidR="00552750" w:rsidRPr="008E2E5C" w:rsidRDefault="00D22635">
      <w:pPr>
        <w:spacing w:before="26"/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15E9372" w14:textId="77777777" w:rsidR="00552750" w:rsidRPr="008E2E5C" w:rsidRDefault="00D22635">
      <w:pPr>
        <w:spacing w:before="2"/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44B1D3C" w14:textId="77777777" w:rsidR="00552750" w:rsidRPr="008E2E5C" w:rsidRDefault="00D22635">
      <w:pPr>
        <w:spacing w:line="260" w:lineRule="exact"/>
        <w:ind w:left="47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0AD4FB3" w14:textId="77777777" w:rsidR="00552750" w:rsidRPr="008E2E5C" w:rsidRDefault="00D22635">
      <w:pPr>
        <w:spacing w:before="2"/>
        <w:ind w:left="838" w:right="124" w:hanging="360"/>
        <w:rPr>
          <w:rFonts w:ascii="Cambria" w:eastAsia="Cambria" w:hAnsi="Cambria" w:cs="Cambria"/>
          <w:sz w:val="24"/>
          <w:szCs w:val="24"/>
        </w:rPr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  <w:r w:rsidRPr="008E2E5C">
        <w:rPr>
          <w:rFonts w:ascii="Cambria" w:eastAsia="Cambria" w:hAnsi="Cambria" w:cs="Cambria"/>
          <w:sz w:val="24"/>
          <w:szCs w:val="24"/>
        </w:rPr>
        <w:t>16.</w:t>
      </w:r>
      <w:r w:rsidRPr="008E2E5C"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    </w:t>
      </w:r>
      <w:r w:rsidRPr="008E2E5C">
        <w:rPr>
          <w:rFonts w:ascii="Cambria" w:eastAsia="Cambria" w:hAnsi="Cambria" w:cs="Cambria"/>
          <w:sz w:val="24"/>
          <w:szCs w:val="24"/>
        </w:rPr>
        <w:t>(10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points</w:t>
      </w:r>
      <w:proofErr w:type="gramStart"/>
      <w:r w:rsidRPr="008E2E5C">
        <w:rPr>
          <w:rFonts w:ascii="Cambria" w:eastAsia="Cambria" w:hAnsi="Cambria" w:cs="Cambria"/>
          <w:w w:val="47"/>
          <w:sz w:val="24"/>
          <w:szCs w:val="24"/>
        </w:rPr>
        <w:t>)    </w:t>
      </w:r>
      <w:r w:rsidRPr="008E2E5C">
        <w:rPr>
          <w:rFonts w:ascii="Cambria" w:eastAsia="Cambria" w:hAnsi="Cambria" w:cs="Cambria"/>
          <w:w w:val="75"/>
          <w:sz w:val="24"/>
          <w:szCs w:val="24"/>
        </w:rPr>
        <w:t>Recall</w:t>
      </w:r>
      <w:proofErr w:type="gramEnd"/>
      <w:r w:rsidRPr="008E2E5C">
        <w:rPr>
          <w:rFonts w:ascii="Cambria" w:eastAsia="Cambria" w:hAnsi="Cambria" w:cs="Cambria"/>
          <w:w w:val="7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 that</w:t>
      </w:r>
      <w:r w:rsidRPr="008E2E5C">
        <w:rPr>
          <w:rFonts w:ascii="Cambria" w:eastAsia="Cambria" w:hAnsi="Cambria" w:cs="Cambria"/>
          <w:spacing w:val="38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 xml:space="preserve"> we </w:t>
      </w:r>
      <w:r w:rsidRPr="008E2E5C">
        <w:rPr>
          <w:rFonts w:ascii="Cambria" w:eastAsia="Cambria" w:hAnsi="Cambria" w:cs="Cambria"/>
          <w:spacing w:val="3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 xml:space="preserve"> discussed   </w:t>
      </w:r>
      <w:r w:rsidRPr="008E2E5C">
        <w:rPr>
          <w:rFonts w:ascii="Cambria" w:eastAsia="Cambria" w:hAnsi="Cambria" w:cs="Cambria"/>
          <w:spacing w:val="1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4"/>
          <w:sz w:val="24"/>
          <w:szCs w:val="24"/>
        </w:rPr>
        <w:t xml:space="preserve"> in </w:t>
      </w:r>
      <w:r w:rsidRPr="008E2E5C">
        <w:rPr>
          <w:rFonts w:ascii="Cambria" w:eastAsia="Cambria" w:hAnsi="Cambria" w:cs="Cambria"/>
          <w:spacing w:val="29"/>
          <w:w w:val="6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4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class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</w:t>
      </w:r>
      <w:r w:rsidRPr="008E2E5C">
        <w:rPr>
          <w:rFonts w:ascii="Cambria" w:eastAsia="Cambria" w:hAnsi="Cambria" w:cs="Cambria"/>
          <w:w w:val="73"/>
          <w:sz w:val="24"/>
          <w:szCs w:val="24"/>
        </w:rPr>
        <w:t xml:space="preserve">at   </w:t>
      </w:r>
      <w:r w:rsidRPr="008E2E5C">
        <w:rPr>
          <w:rFonts w:ascii="Cambria" w:eastAsia="Cambria" w:hAnsi="Cambria" w:cs="Cambria"/>
          <w:w w:val="87"/>
          <w:sz w:val="24"/>
          <w:szCs w:val="24"/>
        </w:rPr>
        <w:t> after</w:t>
      </w:r>
      <w:r w:rsidRPr="008E2E5C">
        <w:rPr>
          <w:rFonts w:ascii="Cambria" w:eastAsia="Cambria" w:hAnsi="Cambria" w:cs="Cambria"/>
          <w:spacing w:val="38"/>
          <w:w w:val="8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 xml:space="preserve"> a </w:t>
      </w:r>
      <w:r w:rsidRPr="008E2E5C">
        <w:rPr>
          <w:rFonts w:ascii="Cambria" w:eastAsia="Cambria" w:hAnsi="Cambria" w:cs="Cambria"/>
          <w:spacing w:val="26"/>
          <w:w w:val="5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> s</w:t>
      </w:r>
      <w:r w:rsidRPr="008E2E5C">
        <w:rPr>
          <w:rFonts w:ascii="Cambria" w:eastAsia="Cambria" w:hAnsi="Cambria" w:cs="Cambria"/>
          <w:sz w:val="24"/>
          <w:szCs w:val="24"/>
        </w:rPr>
        <w:t>equence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 xml:space="preserve">    o</w:t>
      </w:r>
      <w:r w:rsidRPr="008E2E5C">
        <w:rPr>
          <w:rFonts w:ascii="Cambria" w:eastAsia="Cambria" w:hAnsi="Cambria" w:cs="Cambria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 xml:space="preserve">    c</w:t>
      </w:r>
      <w:r w:rsidRPr="008E2E5C">
        <w:rPr>
          <w:rFonts w:ascii="Cambria" w:eastAsia="Cambria" w:hAnsi="Cambria" w:cs="Cambria"/>
          <w:sz w:val="24"/>
          <w:szCs w:val="24"/>
        </w:rPr>
        <w:t>api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>tal    </w:t>
      </w:r>
      <w:r w:rsidRPr="008E2E5C">
        <w:rPr>
          <w:rFonts w:ascii="Cambria" w:eastAsia="Cambria" w:hAnsi="Cambria" w:cs="Cambria"/>
          <w:sz w:val="24"/>
          <w:szCs w:val="24"/>
        </w:rPr>
        <w:t>letters</w:t>
      </w:r>
      <w:r w:rsidRPr="008E2E5C">
        <w:rPr>
          <w:rFonts w:ascii="Cambria" w:eastAsia="Cambria" w:hAnsi="Cambria" w:cs="Cambria"/>
          <w:w w:val="43"/>
          <w:sz w:val="24"/>
          <w:szCs w:val="24"/>
        </w:rPr>
        <w:t xml:space="preserve">    i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>n    a    te</w:t>
      </w:r>
      <w:r w:rsidRPr="008E2E5C">
        <w:rPr>
          <w:rFonts w:ascii="Cambria" w:eastAsia="Cambria" w:hAnsi="Cambria" w:cs="Cambria"/>
          <w:sz w:val="24"/>
          <w:szCs w:val="24"/>
        </w:rPr>
        <w:t>xt</w:t>
      </w:r>
      <w:r w:rsidRPr="008E2E5C">
        <w:rPr>
          <w:rFonts w:ascii="Cambria" w:eastAsia="Cambria" w:hAnsi="Cambria" w:cs="Cambria"/>
          <w:w w:val="88"/>
          <w:sz w:val="24"/>
          <w:szCs w:val="24"/>
        </w:rPr>
        <w:t>,    intuitively</w:t>
      </w:r>
      <w:r w:rsidRPr="008E2E5C">
        <w:rPr>
          <w:rFonts w:ascii="Cambria" w:eastAsia="Cambria" w:hAnsi="Cambria" w:cs="Cambria"/>
          <w:spacing w:val="-7"/>
          <w:w w:val="8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8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it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would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have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made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more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sense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w w:val="69"/>
          <w:sz w:val="24"/>
          <w:szCs w:val="24"/>
        </w:rPr>
        <w:t>for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Sha</w:t>
      </w:r>
      <w:r w:rsidRPr="008E2E5C">
        <w:rPr>
          <w:rFonts w:ascii="Cambria" w:eastAsia="Cambria" w:hAnsi="Cambria" w:cs="Cambria"/>
          <w:w w:val="78"/>
          <w:sz w:val="24"/>
          <w:szCs w:val="24"/>
        </w:rPr>
        <w:t>nnon    </w:t>
      </w:r>
      <w:r w:rsidRPr="008E2E5C">
        <w:rPr>
          <w:rFonts w:ascii="Cambria" w:eastAsia="Cambria" w:hAnsi="Cambria" w:cs="Cambria"/>
          <w:sz w:val="24"/>
          <w:szCs w:val="24"/>
        </w:rPr>
        <w:t>guesser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guess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another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capital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letter.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one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way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could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just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take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 xml:space="preserve">    li</w:t>
      </w:r>
      <w:r w:rsidRPr="008E2E5C">
        <w:rPr>
          <w:rFonts w:ascii="Cambria" w:eastAsia="Cambria" w:hAnsi="Cambria" w:cs="Cambria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t    o</w:t>
      </w:r>
      <w:r w:rsidRPr="008E2E5C">
        <w:rPr>
          <w:rFonts w:ascii="Cambria" w:eastAsia="Cambria" w:hAnsi="Cambria" w:cs="Cambria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72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86"/>
          <w:sz w:val="24"/>
          <w:szCs w:val="24"/>
        </w:rPr>
        <w:t xml:space="preserve"> guesses </w:t>
      </w:r>
      <w:r w:rsidRPr="008E2E5C">
        <w:rPr>
          <w:rFonts w:ascii="Cambria" w:eastAsia="Cambria" w:hAnsi="Cambria" w:cs="Cambria"/>
          <w:spacing w:val="8"/>
          <w:w w:val="86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 xml:space="preserve"> that  </w:t>
      </w:r>
      <w:r w:rsidRPr="008E2E5C">
        <w:rPr>
          <w:rFonts w:ascii="Cambria" w:eastAsia="Cambria" w:hAnsi="Cambria" w:cs="Cambria"/>
          <w:spacing w:val="20"/>
          <w:w w:val="6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8"/>
          <w:sz w:val="24"/>
          <w:szCs w:val="24"/>
        </w:rPr>
        <w:t> would</w:t>
      </w:r>
      <w:r w:rsidRPr="008E2E5C">
        <w:rPr>
          <w:rFonts w:ascii="Cambria" w:eastAsia="Cambria" w:hAnsi="Cambria" w:cs="Cambria"/>
          <w:spacing w:val="-4"/>
          <w:w w:val="8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1"/>
          <w:w w:val="88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otherwise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made,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rearrange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m    </w:t>
      </w:r>
      <w:r w:rsidRPr="008E2E5C">
        <w:rPr>
          <w:rFonts w:ascii="Cambria" w:eastAsia="Cambria" w:hAnsi="Cambria" w:cs="Cambria"/>
          <w:sz w:val="24"/>
          <w:szCs w:val="24"/>
        </w:rPr>
        <w:t>to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all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capitals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first,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keeping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same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order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among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capitals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>at    th</w:t>
      </w:r>
      <w:r w:rsidRPr="008E2E5C">
        <w:rPr>
          <w:rFonts w:ascii="Cambria" w:eastAsia="Cambria" w:hAnsi="Cambria" w:cs="Cambria"/>
          <w:sz w:val="24"/>
          <w:szCs w:val="24"/>
        </w:rPr>
        <w:t>ey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ha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 xml:space="preserve">d   </w:t>
      </w:r>
      <w:r w:rsidRPr="008E2E5C">
        <w:rPr>
          <w:rFonts w:ascii="Cambria" w:eastAsia="Cambria" w:hAnsi="Cambria" w:cs="Cambria"/>
          <w:w w:val="64"/>
          <w:sz w:val="24"/>
          <w:szCs w:val="24"/>
        </w:rPr>
        <w:t xml:space="preserve"> in  </w:t>
      </w:r>
      <w:r w:rsidRPr="008E2E5C">
        <w:rPr>
          <w:rFonts w:ascii="Cambria" w:eastAsia="Cambria" w:hAnsi="Cambria" w:cs="Cambria"/>
          <w:spacing w:val="5"/>
          <w:w w:val="6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the  </w:t>
      </w:r>
      <w:r w:rsidRPr="008E2E5C">
        <w:rPr>
          <w:rFonts w:ascii="Cambria" w:eastAsia="Cambria" w:hAnsi="Cambria" w:cs="Cambria"/>
          <w:spacing w:val="7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original   </w:t>
      </w:r>
      <w:r w:rsidRPr="008E2E5C">
        <w:rPr>
          <w:rFonts w:ascii="Cambria" w:eastAsia="Cambria" w:hAnsi="Cambria" w:cs="Cambria"/>
          <w:spacing w:val="2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guess</w:t>
      </w:r>
      <w:r w:rsidRPr="008E2E5C">
        <w:rPr>
          <w:rFonts w:ascii="Cambria" w:eastAsia="Cambria" w:hAnsi="Cambria" w:cs="Cambria"/>
          <w:spacing w:val="6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l</w:t>
      </w:r>
      <w:r w:rsidRPr="008E2E5C">
        <w:rPr>
          <w:rFonts w:ascii="Cambria" w:eastAsia="Cambria" w:hAnsi="Cambria" w:cs="Cambria"/>
          <w:sz w:val="24"/>
          <w:szCs w:val="24"/>
        </w:rPr>
        <w:t>ist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.    D</w:t>
      </w:r>
      <w:r w:rsidRPr="008E2E5C">
        <w:rPr>
          <w:rFonts w:ascii="Cambria" w:eastAsia="Cambria" w:hAnsi="Cambria" w:cs="Cambria"/>
          <w:w w:val="82"/>
          <w:sz w:val="24"/>
          <w:szCs w:val="24"/>
        </w:rPr>
        <w:t xml:space="preserve">efine  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 a  </w:t>
      </w:r>
      <w:r w:rsidRPr="008E2E5C">
        <w:rPr>
          <w:rFonts w:ascii="Cambria" w:eastAsia="Cambria" w:hAnsi="Cambria" w:cs="Cambria"/>
          <w:spacing w:val="7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function</w:t>
      </w:r>
      <w:proofErr w:type="gramStart"/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,  </w:t>
      </w:r>
      <w:r w:rsidRPr="008E2E5C">
        <w:rPr>
          <w:rFonts w:ascii="Cambria" w:eastAsia="Cambria" w:hAnsi="Cambria" w:cs="Cambria"/>
          <w:spacing w:val="22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</w:t>
      </w:r>
      <w:proofErr w:type="spellStart"/>
      <w:r w:rsidRPr="008E2E5C">
        <w:rPr>
          <w:rFonts w:ascii="Cambria" w:eastAsia="Cambria" w:hAnsi="Cambria" w:cs="Cambria"/>
          <w:w w:val="80"/>
          <w:sz w:val="24"/>
          <w:szCs w:val="24"/>
        </w:rPr>
        <w:t>caps</w:t>
      </w:r>
      <w:proofErr w:type="gramEnd"/>
      <w:r w:rsidRPr="008E2E5C">
        <w:rPr>
          <w:rFonts w:ascii="Cambria" w:eastAsia="Cambria" w:hAnsi="Cambria" w:cs="Cambria"/>
          <w:w w:val="80"/>
          <w:sz w:val="24"/>
          <w:szCs w:val="24"/>
        </w:rPr>
        <w:t>_first</w:t>
      </w:r>
      <w:proofErr w:type="spellEnd"/>
      <w:r w:rsidRPr="008E2E5C">
        <w:rPr>
          <w:rFonts w:ascii="Cambria" w:eastAsia="Cambria" w:hAnsi="Cambria" w:cs="Cambria"/>
          <w:w w:val="80"/>
          <w:sz w:val="24"/>
          <w:szCs w:val="24"/>
        </w:rPr>
        <w:t xml:space="preserve">,  </w:t>
      </w:r>
      <w:r w:rsidRPr="008E2E5C">
        <w:rPr>
          <w:rFonts w:ascii="Cambria" w:eastAsia="Cambria" w:hAnsi="Cambria" w:cs="Cambria"/>
          <w:spacing w:val="32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which</w:t>
      </w:r>
      <w:r w:rsidRPr="008E2E5C">
        <w:rPr>
          <w:rFonts w:ascii="Cambria" w:eastAsia="Cambria" w:hAnsi="Cambria" w:cs="Cambria"/>
          <w:spacing w:val="26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does</w:t>
      </w:r>
      <w:r w:rsidRPr="008E2E5C">
        <w:rPr>
          <w:rFonts w:ascii="Cambria" w:eastAsia="Cambria" w:hAnsi="Cambria" w:cs="Cambria"/>
          <w:spacing w:val="36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that.</w:t>
      </w:r>
      <w:r w:rsidRPr="008E2E5C">
        <w:rPr>
          <w:rFonts w:ascii="Cambria" w:eastAsia="Cambria" w:hAnsi="Cambria" w:cs="Cambria"/>
          <w:spacing w:val="37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It    </w:t>
      </w:r>
      <w:r w:rsidRPr="008E2E5C">
        <w:rPr>
          <w:rFonts w:ascii="Cambria" w:eastAsia="Cambria" w:hAnsi="Cambria" w:cs="Cambria"/>
          <w:sz w:val="24"/>
          <w:szCs w:val="24"/>
        </w:rPr>
        <w:t>shoul</w:t>
      </w:r>
      <w:r w:rsidRPr="008E2E5C">
        <w:rPr>
          <w:rFonts w:ascii="Cambria" w:eastAsia="Cambria" w:hAnsi="Cambria" w:cs="Cambria"/>
          <w:w w:val="54"/>
          <w:sz w:val="24"/>
          <w:szCs w:val="24"/>
        </w:rPr>
        <w:t>d    </w:t>
      </w:r>
      <w:r w:rsidRPr="008E2E5C">
        <w:rPr>
          <w:rFonts w:ascii="Cambria" w:eastAsia="Cambria" w:hAnsi="Cambria" w:cs="Cambria"/>
          <w:sz w:val="24"/>
          <w:szCs w:val="24"/>
        </w:rPr>
        <w:t>pa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ss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    </w:t>
      </w:r>
      <w:r w:rsidRPr="008E2E5C">
        <w:rPr>
          <w:rFonts w:ascii="Cambria" w:eastAsia="Cambria" w:hAnsi="Cambria" w:cs="Cambria"/>
          <w:sz w:val="24"/>
          <w:szCs w:val="24"/>
        </w:rPr>
        <w:t>test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below</w:t>
      </w:r>
      <w:r w:rsidRPr="008E2E5C">
        <w:rPr>
          <w:rFonts w:ascii="Cambria" w:eastAsia="Cambria" w:hAnsi="Cambria" w:cs="Cambria"/>
          <w:spacing w:val="-1"/>
          <w:sz w:val="24"/>
          <w:szCs w:val="24"/>
        </w:rPr>
        <w:t>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43D7879E" w14:textId="77777777" w:rsidR="00552750" w:rsidRPr="008E2E5C" w:rsidRDefault="00552750">
      <w:pPr>
        <w:spacing w:line="200" w:lineRule="exact"/>
      </w:pPr>
    </w:p>
    <w:p w14:paraId="3E7A84C0" w14:textId="77777777" w:rsidR="00552750" w:rsidRPr="008E2E5C" w:rsidRDefault="00552750">
      <w:pPr>
        <w:spacing w:line="200" w:lineRule="exact"/>
      </w:pPr>
    </w:p>
    <w:p w14:paraId="7D43971B" w14:textId="77777777" w:rsidR="00552750" w:rsidRPr="008E2E5C" w:rsidRDefault="00552750">
      <w:pPr>
        <w:spacing w:line="200" w:lineRule="exact"/>
      </w:pPr>
    </w:p>
    <w:p w14:paraId="2508F373" w14:textId="77777777" w:rsidR="00552750" w:rsidRPr="008E2E5C" w:rsidRDefault="00552750">
      <w:pPr>
        <w:spacing w:line="200" w:lineRule="exact"/>
      </w:pPr>
    </w:p>
    <w:p w14:paraId="63705A5E" w14:textId="77777777" w:rsidR="00552750" w:rsidRPr="008E2E5C" w:rsidRDefault="00552750">
      <w:pPr>
        <w:spacing w:line="200" w:lineRule="exact"/>
      </w:pPr>
    </w:p>
    <w:p w14:paraId="6847AEF3" w14:textId="77777777" w:rsidR="00552750" w:rsidRPr="008E2E5C" w:rsidRDefault="00552750">
      <w:pPr>
        <w:spacing w:line="200" w:lineRule="exact"/>
      </w:pPr>
    </w:p>
    <w:p w14:paraId="210F8236" w14:textId="77777777" w:rsidR="00552750" w:rsidRPr="008E2E5C" w:rsidRDefault="00552750">
      <w:pPr>
        <w:spacing w:line="200" w:lineRule="exact"/>
      </w:pPr>
    </w:p>
    <w:p w14:paraId="6B03149A" w14:textId="77777777" w:rsidR="00552750" w:rsidRPr="008E2E5C" w:rsidRDefault="00552750">
      <w:pPr>
        <w:spacing w:line="200" w:lineRule="exact"/>
      </w:pPr>
    </w:p>
    <w:p w14:paraId="703A409E" w14:textId="77777777" w:rsidR="00552750" w:rsidRPr="008E2E5C" w:rsidRDefault="00552750">
      <w:pPr>
        <w:spacing w:line="200" w:lineRule="exact"/>
      </w:pPr>
    </w:p>
    <w:p w14:paraId="05CDE42A" w14:textId="77777777" w:rsidR="00552750" w:rsidRPr="008E2E5C" w:rsidRDefault="00552750">
      <w:pPr>
        <w:spacing w:line="200" w:lineRule="exact"/>
      </w:pPr>
    </w:p>
    <w:p w14:paraId="46B6CEFD" w14:textId="77777777" w:rsidR="00552750" w:rsidRPr="008E2E5C" w:rsidRDefault="00552750">
      <w:pPr>
        <w:spacing w:line="200" w:lineRule="exact"/>
      </w:pPr>
    </w:p>
    <w:p w14:paraId="6E2F8E6F" w14:textId="77777777" w:rsidR="00552750" w:rsidRPr="008E2E5C" w:rsidRDefault="00552750">
      <w:pPr>
        <w:spacing w:line="200" w:lineRule="exact"/>
      </w:pPr>
    </w:p>
    <w:p w14:paraId="31781FF4" w14:textId="77777777" w:rsidR="00552750" w:rsidRPr="008E2E5C" w:rsidRDefault="00552750">
      <w:pPr>
        <w:spacing w:line="200" w:lineRule="exact"/>
      </w:pPr>
    </w:p>
    <w:p w14:paraId="686E8F35" w14:textId="77777777" w:rsidR="00552750" w:rsidRPr="008E2E5C" w:rsidRDefault="00552750">
      <w:pPr>
        <w:spacing w:line="200" w:lineRule="exact"/>
      </w:pPr>
    </w:p>
    <w:p w14:paraId="7478CD9A" w14:textId="77777777" w:rsidR="00552750" w:rsidRPr="008E2E5C" w:rsidRDefault="00552750">
      <w:pPr>
        <w:spacing w:line="200" w:lineRule="exact"/>
      </w:pPr>
    </w:p>
    <w:p w14:paraId="5974759E" w14:textId="77777777" w:rsidR="00552750" w:rsidRPr="008E2E5C" w:rsidRDefault="00552750">
      <w:pPr>
        <w:spacing w:line="200" w:lineRule="exact"/>
      </w:pPr>
    </w:p>
    <w:p w14:paraId="63D12528" w14:textId="77777777" w:rsidR="00552750" w:rsidRPr="008E2E5C" w:rsidRDefault="00552750">
      <w:pPr>
        <w:spacing w:line="200" w:lineRule="exact"/>
      </w:pPr>
    </w:p>
    <w:p w14:paraId="698B6BE9" w14:textId="77777777" w:rsidR="00552750" w:rsidRPr="008E2E5C" w:rsidRDefault="00552750">
      <w:pPr>
        <w:spacing w:line="200" w:lineRule="exact"/>
      </w:pPr>
    </w:p>
    <w:p w14:paraId="24B7B791" w14:textId="77777777" w:rsidR="00552750" w:rsidRPr="008E2E5C" w:rsidRDefault="00552750">
      <w:pPr>
        <w:spacing w:line="200" w:lineRule="exact"/>
      </w:pPr>
    </w:p>
    <w:p w14:paraId="3709FB0F" w14:textId="77777777" w:rsidR="00552750" w:rsidRPr="008E2E5C" w:rsidRDefault="00552750">
      <w:pPr>
        <w:spacing w:line="200" w:lineRule="exact"/>
      </w:pPr>
    </w:p>
    <w:p w14:paraId="14F14FEF" w14:textId="77777777" w:rsidR="00552750" w:rsidRPr="008E2E5C" w:rsidRDefault="00552750">
      <w:pPr>
        <w:spacing w:line="200" w:lineRule="exact"/>
      </w:pPr>
    </w:p>
    <w:p w14:paraId="0894435E" w14:textId="77777777" w:rsidR="00552750" w:rsidRPr="008E2E5C" w:rsidRDefault="00552750">
      <w:pPr>
        <w:spacing w:line="200" w:lineRule="exact"/>
      </w:pPr>
    </w:p>
    <w:p w14:paraId="3AE921D3" w14:textId="77777777" w:rsidR="00552750" w:rsidRPr="008E2E5C" w:rsidRDefault="00552750">
      <w:pPr>
        <w:spacing w:line="200" w:lineRule="exact"/>
      </w:pPr>
    </w:p>
    <w:p w14:paraId="1CC369BB" w14:textId="77777777" w:rsidR="00552750" w:rsidRPr="008E2E5C" w:rsidRDefault="00552750">
      <w:pPr>
        <w:spacing w:line="200" w:lineRule="exact"/>
      </w:pPr>
    </w:p>
    <w:p w14:paraId="0FBBE8C1" w14:textId="77777777" w:rsidR="00552750" w:rsidRPr="008E2E5C" w:rsidRDefault="00552750">
      <w:pPr>
        <w:spacing w:line="200" w:lineRule="exact"/>
      </w:pPr>
    </w:p>
    <w:p w14:paraId="36DCE1F8" w14:textId="77777777" w:rsidR="00552750" w:rsidRPr="008E2E5C" w:rsidRDefault="00552750">
      <w:pPr>
        <w:spacing w:line="200" w:lineRule="exact"/>
      </w:pPr>
    </w:p>
    <w:p w14:paraId="52D5C73A" w14:textId="77777777" w:rsidR="00552750" w:rsidRPr="008E2E5C" w:rsidRDefault="00552750">
      <w:pPr>
        <w:spacing w:line="200" w:lineRule="exact"/>
      </w:pPr>
    </w:p>
    <w:p w14:paraId="6E48D7A1" w14:textId="77777777" w:rsidR="00552750" w:rsidRPr="008E2E5C" w:rsidRDefault="00552750">
      <w:pPr>
        <w:spacing w:line="200" w:lineRule="exact"/>
      </w:pPr>
    </w:p>
    <w:p w14:paraId="7B853A57" w14:textId="77777777" w:rsidR="00552750" w:rsidRPr="008E2E5C" w:rsidRDefault="00552750">
      <w:pPr>
        <w:spacing w:line="200" w:lineRule="exact"/>
      </w:pPr>
    </w:p>
    <w:p w14:paraId="411C0960" w14:textId="77777777" w:rsidR="00552750" w:rsidRPr="008E2E5C" w:rsidRDefault="00552750">
      <w:pPr>
        <w:spacing w:line="200" w:lineRule="exact"/>
      </w:pPr>
    </w:p>
    <w:p w14:paraId="6BA085C2" w14:textId="77777777" w:rsidR="00552750" w:rsidRPr="008E2E5C" w:rsidRDefault="00552750">
      <w:pPr>
        <w:spacing w:line="200" w:lineRule="exact"/>
      </w:pPr>
    </w:p>
    <w:p w14:paraId="0838542C" w14:textId="77777777" w:rsidR="00552750" w:rsidRPr="008E2E5C" w:rsidRDefault="00552750">
      <w:pPr>
        <w:spacing w:line="200" w:lineRule="exact"/>
      </w:pPr>
    </w:p>
    <w:p w14:paraId="7401D6A6" w14:textId="77777777" w:rsidR="00552750" w:rsidRPr="008E2E5C" w:rsidRDefault="00552750">
      <w:pPr>
        <w:spacing w:line="200" w:lineRule="exact"/>
      </w:pPr>
    </w:p>
    <w:p w14:paraId="0594A721" w14:textId="77777777" w:rsidR="00552750" w:rsidRPr="008E2E5C" w:rsidRDefault="00552750">
      <w:pPr>
        <w:spacing w:line="200" w:lineRule="exact"/>
      </w:pPr>
    </w:p>
    <w:p w14:paraId="32DC442D" w14:textId="77777777" w:rsidR="00552750" w:rsidRPr="008E2E5C" w:rsidRDefault="00552750">
      <w:pPr>
        <w:spacing w:line="200" w:lineRule="exact"/>
      </w:pPr>
    </w:p>
    <w:p w14:paraId="47304C1D" w14:textId="77777777" w:rsidR="00552750" w:rsidRPr="008E2E5C" w:rsidRDefault="00552750">
      <w:pPr>
        <w:spacing w:line="200" w:lineRule="exact"/>
      </w:pPr>
    </w:p>
    <w:p w14:paraId="22E4BF3E" w14:textId="77777777" w:rsidR="00552750" w:rsidRPr="008E2E5C" w:rsidRDefault="00552750">
      <w:pPr>
        <w:spacing w:line="200" w:lineRule="exact"/>
      </w:pPr>
    </w:p>
    <w:p w14:paraId="3C8964AC" w14:textId="77777777" w:rsidR="00552750" w:rsidRPr="008E2E5C" w:rsidRDefault="00552750">
      <w:pPr>
        <w:spacing w:line="200" w:lineRule="exact"/>
      </w:pPr>
    </w:p>
    <w:p w14:paraId="7DE7E855" w14:textId="77777777" w:rsidR="00552750" w:rsidRPr="008E2E5C" w:rsidRDefault="00552750">
      <w:pPr>
        <w:spacing w:line="200" w:lineRule="exact"/>
      </w:pPr>
    </w:p>
    <w:p w14:paraId="44C8FA84" w14:textId="77777777" w:rsidR="00552750" w:rsidRPr="008E2E5C" w:rsidRDefault="00552750">
      <w:pPr>
        <w:spacing w:line="200" w:lineRule="exact"/>
      </w:pPr>
    </w:p>
    <w:p w14:paraId="6D3F7AAF" w14:textId="77777777" w:rsidR="00552750" w:rsidRPr="008E2E5C" w:rsidRDefault="00552750">
      <w:pPr>
        <w:spacing w:line="200" w:lineRule="exact"/>
      </w:pPr>
    </w:p>
    <w:p w14:paraId="37527885" w14:textId="77777777" w:rsidR="00552750" w:rsidRPr="008E2E5C" w:rsidRDefault="00552750">
      <w:pPr>
        <w:spacing w:line="200" w:lineRule="exact"/>
      </w:pPr>
    </w:p>
    <w:p w14:paraId="71E66459" w14:textId="77777777" w:rsidR="00552750" w:rsidRPr="008E2E5C" w:rsidRDefault="00552750">
      <w:pPr>
        <w:spacing w:before="16" w:line="240" w:lineRule="exact"/>
        <w:rPr>
          <w:sz w:val="24"/>
          <w:szCs w:val="24"/>
        </w:rPr>
      </w:pPr>
    </w:p>
    <w:p w14:paraId="2EA4A8F6" w14:textId="77777777" w:rsidR="00552750" w:rsidRPr="008E2E5C" w:rsidRDefault="00D22635">
      <w:pPr>
        <w:spacing w:line="260" w:lineRule="exact"/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> </w:t>
      </w:r>
    </w:p>
    <w:p w14:paraId="7DF2BE4E" w14:textId="77777777" w:rsidR="00552750" w:rsidRPr="008E2E5C" w:rsidRDefault="00D22635">
      <w:pPr>
        <w:spacing w:line="260" w:lineRule="exact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br w:type="column"/>
      </w:r>
      <w:r w:rsidRPr="008E2E5C">
        <w:rPr>
          <w:rFonts w:ascii="Cambria" w:eastAsia="Cambria" w:hAnsi="Cambria" w:cs="Cambria"/>
          <w:w w:val="25"/>
          <w:sz w:val="24"/>
          <w:szCs w:val="24"/>
        </w:rPr>
        <w:lastRenderedPageBreak/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47BA77A" w14:textId="77777777" w:rsidR="00552750" w:rsidRPr="008E2E5C" w:rsidRDefault="00552750">
      <w:pPr>
        <w:spacing w:line="200" w:lineRule="exact"/>
      </w:pPr>
    </w:p>
    <w:p w14:paraId="76D4D7F2" w14:textId="77777777" w:rsidR="00552750" w:rsidRPr="008E2E5C" w:rsidRDefault="00552750">
      <w:pPr>
        <w:spacing w:line="200" w:lineRule="exact"/>
      </w:pPr>
    </w:p>
    <w:p w14:paraId="5E6D5CF1" w14:textId="77777777" w:rsidR="00552750" w:rsidRPr="008E2E5C" w:rsidRDefault="00552750">
      <w:pPr>
        <w:spacing w:line="200" w:lineRule="exact"/>
      </w:pPr>
    </w:p>
    <w:p w14:paraId="24937779" w14:textId="77777777" w:rsidR="00552750" w:rsidRPr="008E2E5C" w:rsidRDefault="00552750">
      <w:pPr>
        <w:spacing w:line="200" w:lineRule="exact"/>
      </w:pPr>
    </w:p>
    <w:p w14:paraId="485B2257" w14:textId="77777777" w:rsidR="00552750" w:rsidRPr="008E2E5C" w:rsidRDefault="00552750">
      <w:pPr>
        <w:spacing w:line="200" w:lineRule="exact"/>
      </w:pPr>
    </w:p>
    <w:p w14:paraId="6B414516" w14:textId="77777777" w:rsidR="00552750" w:rsidRPr="008E2E5C" w:rsidRDefault="00552750">
      <w:pPr>
        <w:spacing w:line="200" w:lineRule="exact"/>
      </w:pPr>
    </w:p>
    <w:p w14:paraId="420442E5" w14:textId="77777777" w:rsidR="00552750" w:rsidRPr="008E2E5C" w:rsidRDefault="00552750">
      <w:pPr>
        <w:spacing w:line="200" w:lineRule="exact"/>
      </w:pPr>
    </w:p>
    <w:p w14:paraId="3887263B" w14:textId="77777777" w:rsidR="00552750" w:rsidRPr="008E2E5C" w:rsidRDefault="00552750">
      <w:pPr>
        <w:spacing w:line="200" w:lineRule="exact"/>
      </w:pPr>
    </w:p>
    <w:p w14:paraId="33D27383" w14:textId="77777777" w:rsidR="00552750" w:rsidRPr="008E2E5C" w:rsidRDefault="00552750">
      <w:pPr>
        <w:spacing w:line="200" w:lineRule="exact"/>
      </w:pPr>
    </w:p>
    <w:p w14:paraId="2BA62668" w14:textId="77777777" w:rsidR="00552750" w:rsidRPr="008E2E5C" w:rsidRDefault="00552750">
      <w:pPr>
        <w:spacing w:before="10" w:line="280" w:lineRule="exact"/>
        <w:rPr>
          <w:sz w:val="28"/>
          <w:szCs w:val="28"/>
        </w:rPr>
      </w:pPr>
    </w:p>
    <w:p w14:paraId="201C3801" w14:textId="77777777" w:rsidR="00552750" w:rsidRPr="008E2E5C" w:rsidRDefault="00D22635">
      <w:pPr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59D3821" w14:textId="77777777" w:rsidR="00552750" w:rsidRPr="008E2E5C" w:rsidRDefault="00D22635">
      <w:pPr>
        <w:spacing w:line="260" w:lineRule="exact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B7F4BEA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D9028A6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E743D93" w14:textId="77777777" w:rsidR="00552750" w:rsidRPr="008E2E5C" w:rsidRDefault="00D22635">
      <w:pPr>
        <w:spacing w:line="260" w:lineRule="exact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C6AFF01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FC59197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96F51F5" w14:textId="77777777" w:rsidR="00552750" w:rsidRPr="008E2E5C" w:rsidRDefault="00D22635">
      <w:pPr>
        <w:spacing w:line="260" w:lineRule="exact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0EA7E079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95B4BD6" w14:textId="77777777" w:rsidR="00552750" w:rsidRPr="008E2E5C" w:rsidRDefault="00D22635">
      <w:pPr>
        <w:spacing w:line="260" w:lineRule="exact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E792E54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9F32156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F52AB65" w14:textId="77777777" w:rsidR="00552750" w:rsidRPr="008E2E5C" w:rsidRDefault="00D22635">
      <w:pPr>
        <w:spacing w:line="260" w:lineRule="exact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18622A6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1EC15F2" w14:textId="77777777" w:rsidR="00552750" w:rsidRPr="008E2E5C" w:rsidRDefault="00D22635">
      <w:pPr>
        <w:spacing w:line="260" w:lineRule="exact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9129E02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A449C4D" w14:textId="77777777" w:rsidR="00552750" w:rsidRPr="008E2E5C" w:rsidRDefault="00D22635">
      <w:pPr>
        <w:spacing w:before="2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52D0D44" w14:textId="77777777" w:rsidR="00552750" w:rsidRPr="008E2E5C" w:rsidRDefault="00D22635">
      <w:pPr>
        <w:spacing w:line="260" w:lineRule="exact"/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C62B4A1" w14:textId="77777777" w:rsidR="00552750" w:rsidRPr="008E2E5C" w:rsidRDefault="00552750">
      <w:pPr>
        <w:spacing w:before="6" w:line="140" w:lineRule="exact"/>
        <w:rPr>
          <w:sz w:val="14"/>
          <w:szCs w:val="14"/>
        </w:rPr>
      </w:pPr>
    </w:p>
    <w:p w14:paraId="71B876E7" w14:textId="77777777" w:rsidR="00552750" w:rsidRPr="008E2E5C" w:rsidRDefault="00552750">
      <w:pPr>
        <w:spacing w:line="200" w:lineRule="exact"/>
      </w:pPr>
    </w:p>
    <w:p w14:paraId="4CB663D8" w14:textId="77777777" w:rsidR="00552750" w:rsidRPr="008E2E5C" w:rsidRDefault="00552750">
      <w:pPr>
        <w:spacing w:line="200" w:lineRule="exact"/>
      </w:pPr>
    </w:p>
    <w:p w14:paraId="0C212CEA" w14:textId="77777777" w:rsidR="00552750" w:rsidRPr="008E2E5C" w:rsidRDefault="00552750">
      <w:pPr>
        <w:spacing w:line="200" w:lineRule="exact"/>
      </w:pPr>
    </w:p>
    <w:p w14:paraId="6FC4BF82" w14:textId="77777777" w:rsidR="00552750" w:rsidRPr="008E2E5C" w:rsidRDefault="00D22635">
      <w:pPr>
        <w:ind w:right="-56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9F3C866" w14:textId="77777777" w:rsidR="00552750" w:rsidRPr="008E2E5C" w:rsidRDefault="00D22635">
      <w:pPr>
        <w:spacing w:line="200" w:lineRule="exact"/>
      </w:pPr>
      <w:r w:rsidRPr="008E2E5C">
        <w:br w:type="column"/>
      </w:r>
    </w:p>
    <w:p w14:paraId="485BD9BB" w14:textId="77777777" w:rsidR="00552750" w:rsidRPr="008E2E5C" w:rsidRDefault="00552750">
      <w:pPr>
        <w:spacing w:before="17" w:line="260" w:lineRule="exact"/>
        <w:rPr>
          <w:sz w:val="26"/>
          <w:szCs w:val="26"/>
        </w:rPr>
      </w:pPr>
    </w:p>
    <w:p w14:paraId="06BCAB43" w14:textId="77777777" w:rsidR="00552750" w:rsidRPr="008E2E5C" w:rsidRDefault="00D22635">
      <w:pPr>
        <w:ind w:left="360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 w:rsidRPr="008E2E5C">
        <w:rPr>
          <w:rFonts w:ascii="Cambria" w:eastAsia="Cambria" w:hAnsi="Cambria" w:cs="Cambria"/>
          <w:sz w:val="24"/>
          <w:szCs w:val="24"/>
        </w:rPr>
        <w:t>def</w:t>
      </w:r>
      <w:proofErr w:type="spellEnd"/>
      <w:proofErr w:type="gramEnd"/>
      <w:r w:rsidRPr="008E2E5C">
        <w:rPr>
          <w:rFonts w:ascii="Cambria" w:eastAsia="Cambria" w:hAnsi="Cambria" w:cs="Cambria"/>
          <w:spacing w:val="-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caps_first</w:t>
      </w:r>
      <w:proofErr w:type="spellEnd"/>
      <w:r w:rsidRPr="008E2E5C">
        <w:rPr>
          <w:rFonts w:ascii="Cambria" w:eastAsia="Cambria" w:hAnsi="Cambria" w:cs="Cambria"/>
          <w:sz w:val="24"/>
          <w:szCs w:val="24"/>
        </w:rPr>
        <w:t>(L):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0F02D207" w14:textId="77777777" w:rsidR="00552750" w:rsidRPr="008E2E5C" w:rsidRDefault="00552750">
      <w:pPr>
        <w:spacing w:line="200" w:lineRule="exact"/>
      </w:pPr>
    </w:p>
    <w:p w14:paraId="7A402238" w14:textId="77777777" w:rsidR="00552750" w:rsidRPr="008E2E5C" w:rsidRDefault="00552750">
      <w:pPr>
        <w:spacing w:line="200" w:lineRule="exact"/>
      </w:pPr>
    </w:p>
    <w:p w14:paraId="096DA9B8" w14:textId="77777777" w:rsidR="00552750" w:rsidRPr="008E2E5C" w:rsidRDefault="00552750">
      <w:pPr>
        <w:spacing w:line="200" w:lineRule="exact"/>
      </w:pPr>
    </w:p>
    <w:p w14:paraId="4F14B68F" w14:textId="77777777" w:rsidR="00552750" w:rsidRPr="008E2E5C" w:rsidRDefault="00552750">
      <w:pPr>
        <w:spacing w:line="200" w:lineRule="exact"/>
      </w:pPr>
    </w:p>
    <w:p w14:paraId="68AC670F" w14:textId="77777777" w:rsidR="00552750" w:rsidRPr="008E2E5C" w:rsidRDefault="00552750">
      <w:pPr>
        <w:spacing w:line="200" w:lineRule="exact"/>
      </w:pPr>
    </w:p>
    <w:p w14:paraId="38FAA5DB" w14:textId="77777777" w:rsidR="00552750" w:rsidRPr="008E2E5C" w:rsidRDefault="00552750">
      <w:pPr>
        <w:spacing w:line="200" w:lineRule="exact"/>
      </w:pPr>
    </w:p>
    <w:p w14:paraId="02B9A29F" w14:textId="77777777" w:rsidR="00552750" w:rsidRPr="008E2E5C" w:rsidRDefault="00552750">
      <w:pPr>
        <w:spacing w:line="200" w:lineRule="exact"/>
      </w:pPr>
    </w:p>
    <w:p w14:paraId="26A05BFF" w14:textId="77777777" w:rsidR="00552750" w:rsidRPr="008E2E5C" w:rsidRDefault="00552750">
      <w:pPr>
        <w:spacing w:line="200" w:lineRule="exact"/>
      </w:pPr>
    </w:p>
    <w:p w14:paraId="70F5FBE2" w14:textId="77777777" w:rsidR="00552750" w:rsidRPr="008E2E5C" w:rsidRDefault="00552750">
      <w:pPr>
        <w:spacing w:line="200" w:lineRule="exact"/>
      </w:pPr>
    </w:p>
    <w:p w14:paraId="27CD116D" w14:textId="77777777" w:rsidR="00552750" w:rsidRPr="008E2E5C" w:rsidRDefault="00552750">
      <w:pPr>
        <w:spacing w:line="200" w:lineRule="exact"/>
      </w:pPr>
    </w:p>
    <w:p w14:paraId="0122540D" w14:textId="77777777" w:rsidR="00552750" w:rsidRPr="008E2E5C" w:rsidRDefault="00552750">
      <w:pPr>
        <w:spacing w:line="200" w:lineRule="exact"/>
      </w:pPr>
    </w:p>
    <w:p w14:paraId="1CFF14D9" w14:textId="77777777" w:rsidR="00552750" w:rsidRPr="008E2E5C" w:rsidRDefault="00552750">
      <w:pPr>
        <w:spacing w:line="200" w:lineRule="exact"/>
      </w:pPr>
    </w:p>
    <w:p w14:paraId="00CF7D10" w14:textId="77777777" w:rsidR="00552750" w:rsidRPr="008E2E5C" w:rsidRDefault="00552750">
      <w:pPr>
        <w:spacing w:line="200" w:lineRule="exact"/>
      </w:pPr>
    </w:p>
    <w:p w14:paraId="32FD7E95" w14:textId="77777777" w:rsidR="00552750" w:rsidRPr="008E2E5C" w:rsidRDefault="00552750">
      <w:pPr>
        <w:spacing w:line="200" w:lineRule="exact"/>
      </w:pPr>
    </w:p>
    <w:p w14:paraId="41EDD8F5" w14:textId="77777777" w:rsidR="00552750" w:rsidRPr="008E2E5C" w:rsidRDefault="00552750">
      <w:pPr>
        <w:spacing w:line="200" w:lineRule="exact"/>
      </w:pPr>
    </w:p>
    <w:p w14:paraId="5CA90CE3" w14:textId="77777777" w:rsidR="00552750" w:rsidRPr="008E2E5C" w:rsidRDefault="00552750">
      <w:pPr>
        <w:spacing w:line="200" w:lineRule="exact"/>
      </w:pPr>
    </w:p>
    <w:p w14:paraId="5C605128" w14:textId="77777777" w:rsidR="00552750" w:rsidRPr="008E2E5C" w:rsidRDefault="00552750">
      <w:pPr>
        <w:spacing w:line="200" w:lineRule="exact"/>
      </w:pPr>
    </w:p>
    <w:p w14:paraId="76164C8F" w14:textId="77777777" w:rsidR="00552750" w:rsidRPr="008E2E5C" w:rsidRDefault="00552750">
      <w:pPr>
        <w:spacing w:line="200" w:lineRule="exact"/>
      </w:pPr>
    </w:p>
    <w:p w14:paraId="508412C5" w14:textId="77777777" w:rsidR="00552750" w:rsidRPr="008E2E5C" w:rsidRDefault="00552750">
      <w:pPr>
        <w:spacing w:line="200" w:lineRule="exact"/>
      </w:pPr>
    </w:p>
    <w:p w14:paraId="75D0DD1D" w14:textId="77777777" w:rsidR="00552750" w:rsidRPr="008E2E5C" w:rsidRDefault="00552750">
      <w:pPr>
        <w:spacing w:line="200" w:lineRule="exact"/>
      </w:pPr>
    </w:p>
    <w:p w14:paraId="68BFA1A9" w14:textId="77777777" w:rsidR="00552750" w:rsidRPr="008E2E5C" w:rsidRDefault="00552750">
      <w:pPr>
        <w:spacing w:line="200" w:lineRule="exact"/>
      </w:pPr>
    </w:p>
    <w:p w14:paraId="1AA9C19D" w14:textId="77777777" w:rsidR="00552750" w:rsidRPr="008E2E5C" w:rsidRDefault="00552750">
      <w:pPr>
        <w:spacing w:line="200" w:lineRule="exact"/>
      </w:pPr>
    </w:p>
    <w:p w14:paraId="7D75691E" w14:textId="77777777" w:rsidR="00552750" w:rsidRPr="008E2E5C" w:rsidRDefault="00552750">
      <w:pPr>
        <w:spacing w:line="200" w:lineRule="exact"/>
      </w:pPr>
    </w:p>
    <w:p w14:paraId="1C4E8FDF" w14:textId="77777777" w:rsidR="00552750" w:rsidRPr="008E2E5C" w:rsidRDefault="00552750">
      <w:pPr>
        <w:spacing w:line="200" w:lineRule="exact"/>
      </w:pPr>
    </w:p>
    <w:p w14:paraId="0CF22E1D" w14:textId="77777777" w:rsidR="00552750" w:rsidRPr="008E2E5C" w:rsidRDefault="00552750">
      <w:pPr>
        <w:spacing w:line="200" w:lineRule="exact"/>
      </w:pPr>
    </w:p>
    <w:p w14:paraId="41DFC8AE" w14:textId="77777777" w:rsidR="00552750" w:rsidRPr="008E2E5C" w:rsidRDefault="00552750">
      <w:pPr>
        <w:spacing w:line="200" w:lineRule="exact"/>
      </w:pPr>
    </w:p>
    <w:p w14:paraId="41229340" w14:textId="77777777" w:rsidR="00552750" w:rsidRPr="008E2E5C" w:rsidRDefault="00552750">
      <w:pPr>
        <w:spacing w:before="9" w:line="240" w:lineRule="exact"/>
        <w:rPr>
          <w:sz w:val="24"/>
          <w:szCs w:val="24"/>
        </w:rPr>
      </w:pPr>
    </w:p>
    <w:p w14:paraId="6677E87F" w14:textId="77777777" w:rsidR="00552750" w:rsidRPr="008E2E5C" w:rsidRDefault="00D22635">
      <w:pPr>
        <w:spacing w:line="260" w:lineRule="exact"/>
        <w:ind w:right="264"/>
        <w:rPr>
          <w:rFonts w:ascii="Courier New" w:eastAsia="Courier New" w:hAnsi="Courier New" w:cs="Courier New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num="3" w:space="720" w:equalWidth="0">
            <w:col w:w="171" w:space="307"/>
            <w:col w:w="53" w:space="307"/>
            <w:col w:w="8082"/>
          </w:cols>
        </w:sect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test.testEqual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caps_first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(["A", "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", "K", "e"]), ["A", "K", "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", "e"])</w:t>
      </w:r>
    </w:p>
    <w:p w14:paraId="211F3FB5" w14:textId="77777777" w:rsidR="00552750" w:rsidRPr="008E2E5C" w:rsidRDefault="00552750">
      <w:pPr>
        <w:spacing w:line="180" w:lineRule="exact"/>
        <w:rPr>
          <w:sz w:val="18"/>
          <w:szCs w:val="18"/>
        </w:rPr>
      </w:pPr>
    </w:p>
    <w:p w14:paraId="46DBC7FD" w14:textId="77777777" w:rsidR="00552750" w:rsidRPr="008E2E5C" w:rsidRDefault="00D22635">
      <w:pPr>
        <w:spacing w:before="26"/>
        <w:ind w:left="118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space="720"/>
        </w:sect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spacing w:val="2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8940874" w14:textId="77777777" w:rsidR="00552750" w:rsidRPr="008E2E5C" w:rsidRDefault="00552750">
      <w:pPr>
        <w:spacing w:line="200" w:lineRule="exact"/>
      </w:pPr>
    </w:p>
    <w:p w14:paraId="62153849" w14:textId="77777777" w:rsidR="00552750" w:rsidRPr="008E2E5C" w:rsidRDefault="00552750">
      <w:pPr>
        <w:spacing w:before="5" w:line="200" w:lineRule="exact"/>
      </w:pPr>
    </w:p>
    <w:p w14:paraId="631D22F5" w14:textId="77777777" w:rsidR="00552750" w:rsidRPr="008E2E5C" w:rsidRDefault="00D22635">
      <w:pPr>
        <w:spacing w:before="26"/>
        <w:ind w:left="118" w:right="262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67"/>
          <w:sz w:val="24"/>
          <w:szCs w:val="24"/>
        </w:rPr>
        <w:t xml:space="preserve">In    the </w:t>
      </w:r>
      <w:r w:rsidRPr="008E2E5C">
        <w:rPr>
          <w:rFonts w:ascii="Cambria" w:eastAsia="Cambria" w:hAnsi="Cambria" w:cs="Cambria"/>
          <w:spacing w:val="35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ps10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solut</w:t>
      </w:r>
      <w:r w:rsidRPr="008E2E5C">
        <w:rPr>
          <w:rFonts w:ascii="Cambria" w:eastAsia="Cambria" w:hAnsi="Cambria" w:cs="Cambria"/>
          <w:w w:val="77"/>
          <w:sz w:val="24"/>
          <w:szCs w:val="24"/>
        </w:rPr>
        <w:t>ions</w:t>
      </w:r>
      <w:proofErr w:type="gramStart"/>
      <w:r w:rsidRPr="008E2E5C">
        <w:rPr>
          <w:rFonts w:ascii="Cambria" w:eastAsia="Cambria" w:hAnsi="Cambria" w:cs="Cambria"/>
          <w:w w:val="77"/>
          <w:sz w:val="24"/>
          <w:szCs w:val="24"/>
        </w:rPr>
        <w:t>,    </w:t>
      </w:r>
      <w:r w:rsidRPr="008E2E5C">
        <w:rPr>
          <w:rFonts w:ascii="Cambria" w:eastAsia="Cambria" w:hAnsi="Cambria" w:cs="Cambria"/>
          <w:sz w:val="24"/>
          <w:szCs w:val="24"/>
        </w:rPr>
        <w:t>w</w:t>
      </w:r>
      <w:r w:rsidRPr="008E2E5C">
        <w:rPr>
          <w:rFonts w:ascii="Cambria" w:eastAsia="Cambria" w:hAnsi="Cambria" w:cs="Cambria"/>
          <w:w w:val="51"/>
          <w:sz w:val="24"/>
          <w:szCs w:val="24"/>
        </w:rPr>
        <w:t>e</w:t>
      </w:r>
      <w:proofErr w:type="gramEnd"/>
      <w:r w:rsidRPr="008E2E5C">
        <w:rPr>
          <w:rFonts w:ascii="Cambria" w:eastAsia="Cambria" w:hAnsi="Cambria" w:cs="Cambria"/>
          <w:w w:val="51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</w:t>
      </w:r>
      <w:r w:rsidRPr="008E2E5C">
        <w:rPr>
          <w:rFonts w:ascii="Cambria" w:eastAsia="Cambria" w:hAnsi="Cambria" w:cs="Cambria"/>
          <w:w w:val="84"/>
          <w:sz w:val="24"/>
          <w:szCs w:val="24"/>
        </w:rPr>
        <w:t xml:space="preserve">rovided   </w:t>
      </w:r>
      <w:r w:rsidRPr="008E2E5C">
        <w:rPr>
          <w:rFonts w:ascii="Cambria" w:eastAsia="Cambria" w:hAnsi="Cambria" w:cs="Cambria"/>
          <w:spacing w:val="1"/>
          <w:w w:val="77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77"/>
          <w:sz w:val="24"/>
          <w:szCs w:val="24"/>
        </w:rPr>
        <w:t xml:space="preserve">code  </w:t>
      </w:r>
      <w:r w:rsidRPr="008E2E5C">
        <w:rPr>
          <w:rFonts w:ascii="Cambria" w:eastAsia="Cambria" w:hAnsi="Cambria" w:cs="Cambria"/>
          <w:spacing w:val="4"/>
          <w:w w:val="7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7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represent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ed    </w:t>
      </w:r>
      <w:r w:rsidRPr="008E2E5C">
        <w:rPr>
          <w:rFonts w:ascii="Cambria" w:eastAsia="Cambria" w:hAnsi="Cambria" w:cs="Cambria"/>
          <w:sz w:val="24"/>
          <w:szCs w:val="24"/>
        </w:rPr>
        <w:t>ea</w:t>
      </w:r>
      <w:r w:rsidRPr="008E2E5C">
        <w:rPr>
          <w:rFonts w:ascii="Cambria" w:eastAsia="Cambria" w:hAnsi="Cambria" w:cs="Cambria"/>
          <w:w w:val="64"/>
          <w:sz w:val="24"/>
          <w:szCs w:val="24"/>
        </w:rPr>
        <w:t>ch    </w:t>
      </w:r>
      <w:r w:rsidRPr="008E2E5C">
        <w:rPr>
          <w:rFonts w:ascii="Cambria" w:eastAsia="Cambria" w:hAnsi="Cambria" w:cs="Cambria"/>
          <w:sz w:val="24"/>
          <w:szCs w:val="24"/>
        </w:rPr>
        <w:t>Facebook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post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>s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dictiona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>ry,    </w:t>
      </w:r>
      <w:r w:rsidRPr="008E2E5C">
        <w:rPr>
          <w:rFonts w:ascii="Cambria" w:eastAsia="Cambria" w:hAnsi="Cambria" w:cs="Cambria"/>
          <w:sz w:val="24"/>
          <w:szCs w:val="24"/>
        </w:rPr>
        <w:t>with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    wh</w:t>
      </w:r>
      <w:r w:rsidRPr="008E2E5C">
        <w:rPr>
          <w:rFonts w:ascii="Cambria" w:eastAsia="Cambria" w:hAnsi="Cambria" w:cs="Cambria"/>
          <w:sz w:val="24"/>
          <w:szCs w:val="24"/>
        </w:rPr>
        <w:t>atever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    ke</w:t>
      </w:r>
      <w:r w:rsidRPr="008E2E5C">
        <w:rPr>
          <w:rFonts w:ascii="Cambria" w:eastAsia="Cambria" w:hAnsi="Cambria" w:cs="Cambria"/>
          <w:sz w:val="24"/>
          <w:szCs w:val="24"/>
        </w:rPr>
        <w:t>ys</w:t>
      </w:r>
      <w:r w:rsidRPr="008E2E5C">
        <w:rPr>
          <w:rFonts w:ascii="Cambria" w:eastAsia="Cambria" w:hAnsi="Cambria" w:cs="Cambria"/>
          <w:w w:val="69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were</w:t>
      </w:r>
      <w:r w:rsidRPr="008E2E5C">
        <w:rPr>
          <w:rFonts w:ascii="Cambria" w:eastAsia="Cambria" w:hAnsi="Cambria" w:cs="Cambria"/>
          <w:spacing w:val="30"/>
          <w:w w:val="8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sz w:val="24"/>
          <w:szCs w:val="24"/>
        </w:rPr>
        <w:t> i</w:t>
      </w:r>
      <w:r w:rsidRPr="008E2E5C">
        <w:rPr>
          <w:rFonts w:ascii="Cambria" w:eastAsia="Cambria" w:hAnsi="Cambria" w:cs="Cambria"/>
          <w:sz w:val="24"/>
          <w:szCs w:val="24"/>
        </w:rPr>
        <w:t>ncluded</w:t>
      </w:r>
      <w:r w:rsidRPr="008E2E5C">
        <w:rPr>
          <w:rFonts w:ascii="Cambria" w:eastAsia="Cambria" w:hAnsi="Cambria" w:cs="Cambria"/>
          <w:w w:val="43"/>
          <w:sz w:val="24"/>
          <w:szCs w:val="24"/>
        </w:rPr>
        <w:t xml:space="preserve">    i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n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58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w w:val="58"/>
          <w:sz w:val="24"/>
          <w:szCs w:val="24"/>
        </w:rPr>
        <w:t>js</w:t>
      </w:r>
      <w:r w:rsidRPr="008E2E5C">
        <w:rPr>
          <w:rFonts w:ascii="Cambria" w:eastAsia="Cambria" w:hAnsi="Cambria" w:cs="Cambria"/>
          <w:sz w:val="24"/>
          <w:szCs w:val="24"/>
        </w:rPr>
        <w:t>o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>n</w:t>
      </w:r>
      <w:proofErr w:type="spellEnd"/>
      <w:r w:rsidRPr="008E2E5C">
        <w:rPr>
          <w:rFonts w:ascii="Cambria" w:eastAsia="Cambria" w:hAnsi="Cambria" w:cs="Cambria"/>
          <w:w w:val="66"/>
          <w:sz w:val="24"/>
          <w:szCs w:val="24"/>
        </w:rPr>
        <w:t xml:space="preserve">    d</w:t>
      </w:r>
      <w:r w:rsidRPr="008E2E5C">
        <w:rPr>
          <w:rFonts w:ascii="Cambria" w:eastAsia="Cambria" w:hAnsi="Cambria" w:cs="Cambria"/>
          <w:sz w:val="24"/>
          <w:szCs w:val="24"/>
        </w:rPr>
        <w:t>ictionary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 that  </w:t>
      </w:r>
      <w:r w:rsidRPr="008E2E5C">
        <w:rPr>
          <w:rFonts w:ascii="Cambria" w:eastAsia="Cambria" w:hAnsi="Cambria" w:cs="Cambria"/>
          <w:spacing w:val="10"/>
          <w:w w:val="6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 F</w:t>
      </w:r>
      <w:r w:rsidRPr="008E2E5C">
        <w:rPr>
          <w:rFonts w:ascii="Cambria" w:eastAsia="Cambria" w:hAnsi="Cambria" w:cs="Cambria"/>
          <w:sz w:val="24"/>
          <w:szCs w:val="24"/>
        </w:rPr>
        <w:t>aceboo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>k    </w:t>
      </w:r>
      <w:r w:rsidRPr="008E2E5C">
        <w:rPr>
          <w:rFonts w:ascii="Cambria" w:eastAsia="Cambria" w:hAnsi="Cambria" w:cs="Cambria"/>
          <w:sz w:val="24"/>
          <w:szCs w:val="24"/>
        </w:rPr>
        <w:t>returned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,  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 plus  </w:t>
      </w:r>
      <w:r w:rsidRPr="008E2E5C">
        <w:rPr>
          <w:rFonts w:ascii="Cambria" w:eastAsia="Cambria" w:hAnsi="Cambria" w:cs="Cambria"/>
          <w:spacing w:val="6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 a  </w:t>
      </w:r>
      <w:r w:rsidRPr="008E2E5C">
        <w:rPr>
          <w:rFonts w:ascii="Cambria" w:eastAsia="Cambria" w:hAnsi="Cambria" w:cs="Cambria"/>
          <w:spacing w:val="3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 new  </w:t>
      </w:r>
      <w:r w:rsidRPr="008E2E5C">
        <w:rPr>
          <w:rFonts w:ascii="Cambria" w:eastAsia="Cambria" w:hAnsi="Cambria" w:cs="Cambria"/>
          <w:spacing w:val="6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 key  </w:t>
      </w:r>
      <w:r w:rsidRPr="008E2E5C">
        <w:rPr>
          <w:rFonts w:ascii="Cambria" w:eastAsia="Cambria" w:hAnsi="Cambria" w:cs="Cambria"/>
          <w:spacing w:val="6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> fo</w:t>
      </w:r>
      <w:r w:rsidRPr="008E2E5C">
        <w:rPr>
          <w:rFonts w:ascii="Cambria" w:eastAsia="Cambria" w:hAnsi="Cambria" w:cs="Cambria"/>
          <w:spacing w:val="-1"/>
          <w:w w:val="70"/>
          <w:sz w:val="24"/>
          <w:szCs w:val="24"/>
        </w:rPr>
        <w:t>r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18"/>
          <w:w w:val="7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0"/>
          <w:sz w:val="24"/>
          <w:szCs w:val="24"/>
        </w:rPr>
        <w:t> 'r</w:t>
      </w:r>
      <w:r w:rsidRPr="008E2E5C">
        <w:rPr>
          <w:rFonts w:ascii="Cambria" w:eastAsia="Cambria" w:hAnsi="Cambria" w:cs="Cambria"/>
          <w:w w:val="86"/>
          <w:sz w:val="24"/>
          <w:szCs w:val="24"/>
        </w:rPr>
        <w:t xml:space="preserve">edundancy'   </w:t>
      </w:r>
      <w:r w:rsidRPr="008E2E5C">
        <w:rPr>
          <w:rFonts w:ascii="Cambria" w:eastAsia="Cambria" w:hAnsi="Cambria" w:cs="Cambria"/>
          <w:sz w:val="24"/>
          <w:szCs w:val="24"/>
        </w:rPr>
        <w:t> that</w:t>
      </w:r>
      <w:r w:rsidRPr="008E2E5C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our</w:t>
      </w:r>
      <w:r w:rsidRPr="008E2E5C"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8"/>
          <w:sz w:val="24"/>
          <w:szCs w:val="24"/>
        </w:rPr>
        <w:t xml:space="preserve"> code </w:t>
      </w:r>
      <w:r w:rsidRPr="008E2E5C">
        <w:rPr>
          <w:rFonts w:ascii="Cambria" w:eastAsia="Cambria" w:hAnsi="Cambria" w:cs="Cambria"/>
          <w:spacing w:val="41"/>
          <w:w w:val="7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8"/>
          <w:sz w:val="24"/>
          <w:szCs w:val="24"/>
        </w:rPr>
        <w:t xml:space="preserve"> generated. </w:t>
      </w:r>
      <w:r w:rsidRPr="008E2E5C">
        <w:rPr>
          <w:rFonts w:ascii="Cambria" w:eastAsia="Cambria" w:hAnsi="Cambria" w:cs="Cambria"/>
          <w:spacing w:val="35"/>
          <w:w w:val="7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8"/>
          <w:sz w:val="24"/>
          <w:szCs w:val="24"/>
        </w:rPr>
        <w:t xml:space="preserve"> The  </w:t>
      </w:r>
      <w:r w:rsidRPr="008E2E5C">
        <w:rPr>
          <w:rFonts w:ascii="Cambria" w:eastAsia="Cambria" w:hAnsi="Cambria" w:cs="Cambria"/>
          <w:spacing w:val="21"/>
          <w:w w:val="78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8"/>
          <w:sz w:val="24"/>
          <w:szCs w:val="24"/>
        </w:rPr>
        <w:t> rel</w:t>
      </w:r>
      <w:r w:rsidRPr="008E2E5C">
        <w:rPr>
          <w:rFonts w:ascii="Cambria" w:eastAsia="Cambria" w:hAnsi="Cambria" w:cs="Cambria"/>
          <w:sz w:val="24"/>
          <w:szCs w:val="24"/>
        </w:rPr>
        <w:t>evant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code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fro</w:t>
      </w:r>
      <w:r w:rsidRPr="008E2E5C">
        <w:rPr>
          <w:rFonts w:ascii="Cambria" w:eastAsia="Cambria" w:hAnsi="Cambria" w:cs="Cambria"/>
          <w:w w:val="61"/>
          <w:sz w:val="24"/>
          <w:szCs w:val="24"/>
        </w:rPr>
        <w:t>m    </w:t>
      </w:r>
      <w:r w:rsidRPr="008E2E5C">
        <w:rPr>
          <w:rFonts w:ascii="Cambria" w:eastAsia="Cambria" w:hAnsi="Cambria" w:cs="Cambria"/>
          <w:sz w:val="24"/>
          <w:szCs w:val="24"/>
        </w:rPr>
        <w:t>ps10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is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below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slightly</w:t>
      </w:r>
      <w:proofErr w:type="gramEnd"/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modified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simplified.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You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may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assume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that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gramStart"/>
      <w:r w:rsidRPr="008E2E5C">
        <w:rPr>
          <w:rFonts w:ascii="Cambria" w:eastAsia="Cambria" w:hAnsi="Cambria" w:cs="Cambria"/>
          <w:sz w:val="24"/>
          <w:szCs w:val="24"/>
        </w:rPr>
        <w:t>game(</w:t>
      </w:r>
      <w:proofErr w:type="gramEnd"/>
      <w:r w:rsidRPr="008E2E5C">
        <w:rPr>
          <w:rFonts w:ascii="Cambria" w:eastAsia="Cambria" w:hAnsi="Cambria" w:cs="Cambria"/>
          <w:sz w:val="24"/>
          <w:szCs w:val="24"/>
        </w:rPr>
        <w:t>)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and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proofErr w:type="spellStart"/>
      <w:r w:rsidRPr="008E2E5C">
        <w:rPr>
          <w:rFonts w:ascii="Cambria" w:eastAsia="Cambria" w:hAnsi="Cambria" w:cs="Cambria"/>
          <w:sz w:val="24"/>
          <w:szCs w:val="24"/>
        </w:rPr>
        <w:t>heuristic_guesse</w:t>
      </w:r>
      <w:r w:rsidRPr="008E2E5C">
        <w:rPr>
          <w:rFonts w:ascii="Cambria" w:eastAsia="Cambria" w:hAnsi="Cambria" w:cs="Cambria"/>
          <w:w w:val="68"/>
          <w:sz w:val="24"/>
          <w:szCs w:val="24"/>
        </w:rPr>
        <w:t>r</w:t>
      </w:r>
      <w:proofErr w:type="spellEnd"/>
      <w:r w:rsidRPr="008E2E5C">
        <w:rPr>
          <w:rFonts w:ascii="Cambria" w:eastAsia="Cambria" w:hAnsi="Cambria" w:cs="Cambria"/>
          <w:w w:val="68"/>
          <w:sz w:val="24"/>
          <w:szCs w:val="24"/>
        </w:rPr>
        <w:t>()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>re    </w:t>
      </w:r>
      <w:r w:rsidRPr="008E2E5C">
        <w:rPr>
          <w:rFonts w:ascii="Cambria" w:eastAsia="Cambria" w:hAnsi="Cambria" w:cs="Cambria"/>
          <w:sz w:val="24"/>
          <w:szCs w:val="24"/>
        </w:rPr>
        <w:t>defin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ed   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>s    </w:t>
      </w:r>
      <w:r w:rsidRPr="008E2E5C">
        <w:rPr>
          <w:rFonts w:ascii="Cambria" w:eastAsia="Cambria" w:hAnsi="Cambria" w:cs="Cambria"/>
          <w:sz w:val="24"/>
          <w:szCs w:val="24"/>
        </w:rPr>
        <w:t>in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p</w:t>
      </w:r>
      <w:r w:rsidRPr="008E2E5C">
        <w:rPr>
          <w:rFonts w:ascii="Cambria" w:eastAsia="Cambria" w:hAnsi="Cambria" w:cs="Cambria"/>
          <w:w w:val="72"/>
          <w:sz w:val="24"/>
          <w:szCs w:val="24"/>
        </w:rPr>
        <w:t>s10    </w:t>
      </w:r>
      <w:r w:rsidRPr="008E2E5C">
        <w:rPr>
          <w:rFonts w:ascii="Cambria" w:eastAsia="Cambria" w:hAnsi="Cambria" w:cs="Cambria"/>
          <w:sz w:val="24"/>
          <w:szCs w:val="24"/>
        </w:rPr>
        <w:t>solutions,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but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not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shown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here.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6FD2F40E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0AE9C23D" w14:textId="77777777" w:rsidR="00552750" w:rsidRPr="008E2E5C" w:rsidRDefault="00D22635">
      <w:pPr>
        <w:ind w:left="118" w:right="30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62"/>
          <w:sz w:val="24"/>
          <w:szCs w:val="24"/>
        </w:rPr>
        <w:t>In    </w:t>
      </w:r>
      <w:r w:rsidRPr="008E2E5C">
        <w:rPr>
          <w:rFonts w:ascii="Cambria" w:eastAsia="Cambria" w:hAnsi="Cambria" w:cs="Cambria"/>
          <w:sz w:val="24"/>
          <w:szCs w:val="24"/>
        </w:rPr>
        <w:t>ps9</w:t>
      </w:r>
      <w:proofErr w:type="gramStart"/>
      <w:r w:rsidRPr="008E2E5C">
        <w:rPr>
          <w:rFonts w:ascii="Cambria" w:eastAsia="Cambria" w:hAnsi="Cambria" w:cs="Cambria"/>
          <w:w w:val="74"/>
          <w:sz w:val="24"/>
          <w:szCs w:val="24"/>
        </w:rPr>
        <w:t>,    we</w:t>
      </w:r>
      <w:proofErr w:type="gramEnd"/>
      <w:r w:rsidRPr="008E2E5C">
        <w:rPr>
          <w:rFonts w:ascii="Cambria" w:eastAsia="Cambria" w:hAnsi="Cambria" w:cs="Cambria"/>
          <w:w w:val="74"/>
          <w:sz w:val="24"/>
          <w:szCs w:val="24"/>
        </w:rPr>
        <w:t xml:space="preserve">    used </w:t>
      </w:r>
      <w:r w:rsidRPr="008E2E5C">
        <w:rPr>
          <w:rFonts w:ascii="Cambria" w:eastAsia="Cambria" w:hAnsi="Cambria" w:cs="Cambria"/>
          <w:spacing w:val="39"/>
          <w:w w:val="7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 xml:space="preserve"> instances </w:t>
      </w:r>
      <w:r w:rsidRPr="008E2E5C">
        <w:rPr>
          <w:rFonts w:ascii="Cambria" w:eastAsia="Cambria" w:hAnsi="Cambria" w:cs="Cambria"/>
          <w:spacing w:val="39"/>
          <w:w w:val="7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 xml:space="preserve"> of </w:t>
      </w:r>
      <w:r w:rsidRPr="008E2E5C">
        <w:rPr>
          <w:rFonts w:ascii="Cambria" w:eastAsia="Cambria" w:hAnsi="Cambria" w:cs="Cambria"/>
          <w:spacing w:val="39"/>
          <w:w w:val="74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-1"/>
          <w:w w:val="74"/>
          <w:sz w:val="24"/>
          <w:szCs w:val="24"/>
        </w:rPr>
        <w:t> </w:t>
      </w:r>
      <w:r w:rsidRPr="008E2E5C">
        <w:rPr>
          <w:rFonts w:ascii="Cambria" w:eastAsia="Cambria" w:hAnsi="Cambria" w:cs="Cambria"/>
          <w:sz w:val="24"/>
          <w:szCs w:val="24"/>
        </w:rPr>
        <w:t>a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cl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ass    Post</w:t>
      </w:r>
      <w:r w:rsidRPr="008E2E5C">
        <w:rPr>
          <w:rFonts w:ascii="Cambria" w:eastAsia="Cambria" w:hAnsi="Cambria" w:cs="Cambria"/>
          <w:spacing w:val="27"/>
          <w:w w:val="83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3"/>
          <w:sz w:val="24"/>
          <w:szCs w:val="24"/>
        </w:rPr>
        <w:t> t</w:t>
      </w:r>
      <w:r w:rsidRPr="008E2E5C">
        <w:rPr>
          <w:rFonts w:ascii="Cambria" w:eastAsia="Cambria" w:hAnsi="Cambria" w:cs="Cambria"/>
          <w:w w:val="88"/>
          <w:sz w:val="24"/>
          <w:szCs w:val="24"/>
        </w:rPr>
        <w:t xml:space="preserve">o   </w:t>
      </w:r>
      <w:r w:rsidRPr="008E2E5C">
        <w:rPr>
          <w:rFonts w:ascii="Cambria" w:eastAsia="Cambria" w:hAnsi="Cambria" w:cs="Cambria"/>
          <w:w w:val="87"/>
          <w:sz w:val="24"/>
          <w:szCs w:val="24"/>
        </w:rPr>
        <w:t xml:space="preserve"> represent </w:t>
      </w:r>
      <w:r w:rsidRPr="008E2E5C">
        <w:rPr>
          <w:rFonts w:ascii="Cambria" w:eastAsia="Cambria" w:hAnsi="Cambria" w:cs="Cambria"/>
          <w:spacing w:val="45"/>
          <w:w w:val="8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7"/>
          <w:sz w:val="24"/>
          <w:szCs w:val="24"/>
        </w:rPr>
        <w:t xml:space="preserve"> Facebook </w:t>
      </w:r>
      <w:r w:rsidRPr="008E2E5C">
        <w:rPr>
          <w:rFonts w:ascii="Cambria" w:eastAsia="Cambria" w:hAnsi="Cambria" w:cs="Cambria"/>
          <w:spacing w:val="31"/>
          <w:w w:val="8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7"/>
          <w:sz w:val="24"/>
          <w:szCs w:val="24"/>
        </w:rPr>
        <w:t> post</w:t>
      </w:r>
      <w:r w:rsidRPr="008E2E5C">
        <w:rPr>
          <w:rFonts w:ascii="Cambria" w:eastAsia="Cambria" w:hAnsi="Cambria" w:cs="Cambria"/>
          <w:spacing w:val="-1"/>
          <w:sz w:val="24"/>
          <w:szCs w:val="24"/>
        </w:rPr>
        <w:t>s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,    instead </w:t>
      </w:r>
      <w:r w:rsidRPr="008E2E5C">
        <w:rPr>
          <w:rFonts w:ascii="Cambria" w:eastAsia="Cambria" w:hAnsi="Cambria" w:cs="Cambria"/>
          <w:spacing w:val="37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 of    </w:t>
      </w:r>
      <w:r w:rsidRPr="008E2E5C">
        <w:rPr>
          <w:rFonts w:ascii="Cambria" w:eastAsia="Cambria" w:hAnsi="Cambria" w:cs="Cambria"/>
          <w:sz w:val="24"/>
          <w:szCs w:val="24"/>
        </w:rPr>
        <w:t>dictionaries</w:t>
      </w:r>
      <w:r w:rsidRPr="008E2E5C">
        <w:rPr>
          <w:rFonts w:ascii="Cambria" w:eastAsia="Cambria" w:hAnsi="Cambria" w:cs="Cambria"/>
          <w:w w:val="77"/>
          <w:sz w:val="24"/>
          <w:szCs w:val="24"/>
        </w:rPr>
        <w:t xml:space="preserve">.  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The </w:t>
      </w:r>
      <w:r w:rsidRPr="008E2E5C">
        <w:rPr>
          <w:rFonts w:ascii="Cambria" w:eastAsia="Cambria" w:hAnsi="Cambria" w:cs="Cambria"/>
          <w:spacing w:val="19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next </w:t>
      </w:r>
      <w:r w:rsidRPr="008E2E5C">
        <w:rPr>
          <w:rFonts w:ascii="Cambria" w:eastAsia="Cambria" w:hAnsi="Cambria" w:cs="Cambria"/>
          <w:spacing w:val="16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few </w:t>
      </w:r>
      <w:r w:rsidRPr="008E2E5C">
        <w:rPr>
          <w:rFonts w:ascii="Cambria" w:eastAsia="Cambria" w:hAnsi="Cambria" w:cs="Cambria"/>
          <w:spacing w:val="19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</w:t>
      </w:r>
      <w:proofErr w:type="gramStart"/>
      <w:r w:rsidRPr="008E2E5C">
        <w:rPr>
          <w:rFonts w:ascii="Cambria" w:eastAsia="Cambria" w:hAnsi="Cambria" w:cs="Cambria"/>
          <w:w w:val="81"/>
          <w:sz w:val="24"/>
          <w:szCs w:val="24"/>
        </w:rPr>
        <w:t>questions</w:t>
      </w:r>
      <w:r w:rsidRPr="008E2E5C">
        <w:rPr>
          <w:rFonts w:ascii="Cambria" w:eastAsia="Cambria" w:hAnsi="Cambria" w:cs="Cambria"/>
          <w:spacing w:val="3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walk</w:t>
      </w:r>
      <w:proofErr w:type="gramEnd"/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pacing w:val="15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you </w:t>
      </w:r>
      <w:r w:rsidRPr="008E2E5C">
        <w:rPr>
          <w:rFonts w:ascii="Cambria" w:eastAsia="Cambria" w:hAnsi="Cambria" w:cs="Cambria"/>
          <w:spacing w:val="19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th</w:t>
      </w:r>
      <w:r w:rsidRPr="008E2E5C">
        <w:rPr>
          <w:rFonts w:ascii="Cambria" w:eastAsia="Cambria" w:hAnsi="Cambria" w:cs="Cambria"/>
          <w:spacing w:val="-1"/>
          <w:w w:val="81"/>
          <w:sz w:val="24"/>
          <w:szCs w:val="24"/>
        </w:rPr>
        <w:t>r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ough </w:t>
      </w:r>
      <w:r w:rsidRPr="008E2E5C">
        <w:rPr>
          <w:rFonts w:ascii="Cambria" w:eastAsia="Cambria" w:hAnsi="Cambria" w:cs="Cambria"/>
          <w:spacing w:val="21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rewr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iting   </w:t>
      </w:r>
      <w:r w:rsidRPr="008E2E5C">
        <w:rPr>
          <w:rFonts w:ascii="Cambria" w:eastAsia="Cambria" w:hAnsi="Cambria" w:cs="Cambria"/>
          <w:spacing w:val="13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the </w:t>
      </w:r>
      <w:r w:rsidRPr="008E2E5C">
        <w:rPr>
          <w:rFonts w:ascii="Cambria" w:eastAsia="Cambria" w:hAnsi="Cambria" w:cs="Cambria"/>
          <w:spacing w:val="27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 xml:space="preserve"> ps10 </w:t>
      </w:r>
      <w:r w:rsidRPr="008E2E5C">
        <w:rPr>
          <w:rFonts w:ascii="Cambria" w:eastAsia="Cambria" w:hAnsi="Cambria" w:cs="Cambria"/>
          <w:spacing w:val="21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solution    </w:t>
      </w:r>
      <w:r w:rsidRPr="008E2E5C">
        <w:rPr>
          <w:rFonts w:ascii="Cambria" w:eastAsia="Cambria" w:hAnsi="Cambria" w:cs="Cambria"/>
          <w:sz w:val="24"/>
          <w:szCs w:val="24"/>
        </w:rPr>
        <w:t>set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>o    </w:t>
      </w:r>
      <w:r w:rsidRPr="008E2E5C">
        <w:rPr>
          <w:rFonts w:ascii="Cambria" w:eastAsia="Cambria" w:hAnsi="Cambria" w:cs="Cambria"/>
          <w:sz w:val="24"/>
          <w:szCs w:val="24"/>
        </w:rPr>
        <w:t>u</w:t>
      </w:r>
      <w:r w:rsidRPr="008E2E5C">
        <w:rPr>
          <w:rFonts w:ascii="Cambria" w:eastAsia="Cambria" w:hAnsi="Cambria" w:cs="Cambria"/>
          <w:w w:val="63"/>
          <w:sz w:val="24"/>
          <w:szCs w:val="24"/>
        </w:rPr>
        <w:t>se    </w:t>
      </w:r>
      <w:r w:rsidRPr="008E2E5C">
        <w:rPr>
          <w:rFonts w:ascii="Cambria" w:eastAsia="Cambria" w:hAnsi="Cambria" w:cs="Cambria"/>
          <w:sz w:val="24"/>
          <w:szCs w:val="24"/>
        </w:rPr>
        <w:t>t</w:t>
      </w:r>
      <w:r w:rsidRPr="008E2E5C">
        <w:rPr>
          <w:rFonts w:ascii="Cambria" w:eastAsia="Cambria" w:hAnsi="Cambria" w:cs="Cambria"/>
          <w:w w:val="65"/>
          <w:sz w:val="24"/>
          <w:szCs w:val="24"/>
        </w:rPr>
        <w:t>he    </w:t>
      </w:r>
      <w:r w:rsidRPr="008E2E5C">
        <w:rPr>
          <w:rFonts w:ascii="Cambria" w:eastAsia="Cambria" w:hAnsi="Cambria" w:cs="Cambria"/>
          <w:sz w:val="24"/>
          <w:szCs w:val="24"/>
        </w:rPr>
        <w:t>Post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  <w:r w:rsidRPr="008E2E5C">
        <w:rPr>
          <w:rFonts w:ascii="Cambria" w:eastAsia="Cambria" w:hAnsi="Cambria" w:cs="Cambria"/>
          <w:sz w:val="24"/>
          <w:szCs w:val="24"/>
        </w:rPr>
        <w:t>cla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>ss    </w:t>
      </w:r>
      <w:r w:rsidRPr="008E2E5C">
        <w:rPr>
          <w:rFonts w:ascii="Cambria" w:eastAsia="Cambria" w:hAnsi="Cambria" w:cs="Cambria"/>
          <w:sz w:val="24"/>
          <w:szCs w:val="24"/>
        </w:rPr>
        <w:t>ins</w:t>
      </w:r>
      <w:r w:rsidRPr="008E2E5C">
        <w:rPr>
          <w:rFonts w:ascii="Cambria" w:eastAsia="Cambria" w:hAnsi="Cambria" w:cs="Cambria"/>
          <w:spacing w:val="-1"/>
          <w:sz w:val="24"/>
          <w:szCs w:val="24"/>
        </w:rPr>
        <w:t>t</w:t>
      </w:r>
      <w:r w:rsidRPr="008E2E5C">
        <w:rPr>
          <w:rFonts w:ascii="Cambria" w:eastAsia="Cambria" w:hAnsi="Cambria" w:cs="Cambria"/>
          <w:sz w:val="24"/>
          <w:szCs w:val="24"/>
        </w:rPr>
        <w:t>ea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 xml:space="preserve">d    of    using    a  </w:t>
      </w:r>
      <w:r w:rsidRPr="008E2E5C">
        <w:rPr>
          <w:rFonts w:ascii="Cambria" w:eastAsia="Cambria" w:hAnsi="Cambria" w:cs="Cambria"/>
          <w:spacing w:val="3"/>
          <w:w w:val="7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71"/>
          <w:sz w:val="24"/>
          <w:szCs w:val="24"/>
        </w:rPr>
        <w:t> dict</w:t>
      </w:r>
      <w:r w:rsidRPr="008E2E5C">
        <w:rPr>
          <w:rFonts w:ascii="Cambria" w:eastAsia="Cambria" w:hAnsi="Cambria" w:cs="Cambria"/>
          <w:sz w:val="24"/>
          <w:szCs w:val="24"/>
        </w:rPr>
        <w:t>iona</w:t>
      </w:r>
      <w:r w:rsidRPr="008E2E5C">
        <w:rPr>
          <w:rFonts w:ascii="Cambria" w:eastAsia="Cambria" w:hAnsi="Cambria" w:cs="Cambria"/>
          <w:w w:val="67"/>
          <w:sz w:val="24"/>
          <w:szCs w:val="24"/>
        </w:rPr>
        <w:t>ry.    </w:t>
      </w:r>
      <w:r w:rsidRPr="008E2E5C">
        <w:rPr>
          <w:rFonts w:ascii="Cambria" w:eastAsia="Cambria" w:hAnsi="Cambria" w:cs="Cambria"/>
          <w:spacing w:val="4"/>
          <w:w w:val="67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4CD4918" w14:textId="77777777" w:rsidR="00552750" w:rsidRPr="008E2E5C" w:rsidRDefault="00552750">
      <w:pPr>
        <w:spacing w:before="7" w:line="180" w:lineRule="exact"/>
        <w:rPr>
          <w:sz w:val="19"/>
          <w:szCs w:val="19"/>
        </w:rPr>
      </w:pPr>
    </w:p>
    <w:p w14:paraId="1279FAA2" w14:textId="77777777" w:rsidR="00552750" w:rsidRPr="008E2E5C" w:rsidRDefault="00D22635">
      <w:pPr>
        <w:spacing w:line="260" w:lineRule="exact"/>
        <w:ind w:left="118"/>
        <w:rPr>
          <w:rFonts w:ascii="Cambria" w:eastAsia="Cambria" w:hAnsi="Cambria" w:cs="Cambria"/>
          <w:sz w:val="24"/>
          <w:szCs w:val="24"/>
        </w:rPr>
      </w:pPr>
      <w:r w:rsidRPr="008E2E5C">
        <w:pict w14:anchorId="1E82A6EE">
          <v:shape id="_x0000_s2053" type="#_x0000_t75" style="position:absolute;left:0;text-align:left;margin-left:89.85pt;margin-top:24.15pt;width:431.95pt;height:285.8pt;z-index:-251660288;mso-position-horizontal-relative:page">
            <v:imagedata r:id="rId11" o:title=""/>
            <w10:wrap anchorx="page"/>
          </v:shape>
        </w:pic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> </w:t>
      </w:r>
    </w:p>
    <w:p w14:paraId="6C90D551" w14:textId="77777777" w:rsidR="00552750" w:rsidRPr="008E2E5C" w:rsidRDefault="00552750">
      <w:pPr>
        <w:spacing w:line="200" w:lineRule="exact"/>
      </w:pPr>
    </w:p>
    <w:p w14:paraId="0B5474AC" w14:textId="77777777" w:rsidR="00552750" w:rsidRPr="008E2E5C" w:rsidRDefault="00552750">
      <w:pPr>
        <w:spacing w:line="200" w:lineRule="exact"/>
      </w:pPr>
    </w:p>
    <w:p w14:paraId="420CA1DB" w14:textId="77777777" w:rsidR="00552750" w:rsidRPr="008E2E5C" w:rsidRDefault="00552750">
      <w:pPr>
        <w:spacing w:line="200" w:lineRule="exact"/>
      </w:pPr>
    </w:p>
    <w:p w14:paraId="79AA3150" w14:textId="77777777" w:rsidR="00552750" w:rsidRPr="008E2E5C" w:rsidRDefault="00552750">
      <w:pPr>
        <w:spacing w:line="200" w:lineRule="exact"/>
      </w:pPr>
    </w:p>
    <w:p w14:paraId="1132B357" w14:textId="77777777" w:rsidR="00552750" w:rsidRPr="008E2E5C" w:rsidRDefault="00552750">
      <w:pPr>
        <w:spacing w:line="200" w:lineRule="exact"/>
      </w:pPr>
    </w:p>
    <w:p w14:paraId="6116CC06" w14:textId="77777777" w:rsidR="00552750" w:rsidRPr="008E2E5C" w:rsidRDefault="00552750">
      <w:pPr>
        <w:spacing w:line="200" w:lineRule="exact"/>
      </w:pPr>
    </w:p>
    <w:p w14:paraId="429DDD98" w14:textId="77777777" w:rsidR="00552750" w:rsidRPr="008E2E5C" w:rsidRDefault="00552750">
      <w:pPr>
        <w:spacing w:line="200" w:lineRule="exact"/>
      </w:pPr>
    </w:p>
    <w:p w14:paraId="3D4ADAC6" w14:textId="77777777" w:rsidR="00552750" w:rsidRPr="008E2E5C" w:rsidRDefault="00552750">
      <w:pPr>
        <w:spacing w:line="200" w:lineRule="exact"/>
      </w:pPr>
    </w:p>
    <w:p w14:paraId="7BB7AD80" w14:textId="77777777" w:rsidR="00552750" w:rsidRPr="008E2E5C" w:rsidRDefault="00552750">
      <w:pPr>
        <w:spacing w:line="200" w:lineRule="exact"/>
      </w:pPr>
    </w:p>
    <w:p w14:paraId="508803F5" w14:textId="77777777" w:rsidR="00552750" w:rsidRPr="008E2E5C" w:rsidRDefault="00552750">
      <w:pPr>
        <w:spacing w:line="200" w:lineRule="exact"/>
      </w:pPr>
    </w:p>
    <w:p w14:paraId="0D0C9C9B" w14:textId="77777777" w:rsidR="00552750" w:rsidRPr="008E2E5C" w:rsidRDefault="00552750">
      <w:pPr>
        <w:spacing w:line="200" w:lineRule="exact"/>
      </w:pPr>
    </w:p>
    <w:p w14:paraId="37E0AE8A" w14:textId="77777777" w:rsidR="00552750" w:rsidRPr="008E2E5C" w:rsidRDefault="00552750">
      <w:pPr>
        <w:spacing w:line="200" w:lineRule="exact"/>
      </w:pPr>
    </w:p>
    <w:p w14:paraId="4194C1DE" w14:textId="77777777" w:rsidR="00552750" w:rsidRPr="008E2E5C" w:rsidRDefault="00552750">
      <w:pPr>
        <w:spacing w:line="200" w:lineRule="exact"/>
      </w:pPr>
    </w:p>
    <w:p w14:paraId="02DE4468" w14:textId="77777777" w:rsidR="00552750" w:rsidRPr="008E2E5C" w:rsidRDefault="00552750">
      <w:pPr>
        <w:spacing w:line="200" w:lineRule="exact"/>
      </w:pPr>
    </w:p>
    <w:p w14:paraId="23F30CB2" w14:textId="77777777" w:rsidR="00552750" w:rsidRPr="008E2E5C" w:rsidRDefault="00552750">
      <w:pPr>
        <w:spacing w:line="200" w:lineRule="exact"/>
      </w:pPr>
    </w:p>
    <w:p w14:paraId="3E3AC403" w14:textId="77777777" w:rsidR="00552750" w:rsidRPr="008E2E5C" w:rsidRDefault="00552750">
      <w:pPr>
        <w:spacing w:line="200" w:lineRule="exact"/>
      </w:pPr>
    </w:p>
    <w:p w14:paraId="6F7E6C2C" w14:textId="77777777" w:rsidR="00552750" w:rsidRPr="008E2E5C" w:rsidRDefault="00552750">
      <w:pPr>
        <w:spacing w:line="200" w:lineRule="exact"/>
      </w:pPr>
    </w:p>
    <w:p w14:paraId="6008BFF4" w14:textId="77777777" w:rsidR="00552750" w:rsidRPr="008E2E5C" w:rsidRDefault="00552750">
      <w:pPr>
        <w:spacing w:line="200" w:lineRule="exact"/>
      </w:pPr>
    </w:p>
    <w:p w14:paraId="4AB8EA1A" w14:textId="77777777" w:rsidR="00552750" w:rsidRPr="008E2E5C" w:rsidRDefault="00552750">
      <w:pPr>
        <w:spacing w:line="200" w:lineRule="exact"/>
      </w:pPr>
    </w:p>
    <w:p w14:paraId="32F9C7F4" w14:textId="77777777" w:rsidR="00552750" w:rsidRPr="008E2E5C" w:rsidRDefault="00552750">
      <w:pPr>
        <w:spacing w:line="200" w:lineRule="exact"/>
      </w:pPr>
    </w:p>
    <w:p w14:paraId="3378B3AF" w14:textId="77777777" w:rsidR="00552750" w:rsidRPr="008E2E5C" w:rsidRDefault="00552750">
      <w:pPr>
        <w:spacing w:line="200" w:lineRule="exact"/>
      </w:pPr>
    </w:p>
    <w:p w14:paraId="38920476" w14:textId="77777777" w:rsidR="00552750" w:rsidRPr="008E2E5C" w:rsidRDefault="00552750">
      <w:pPr>
        <w:spacing w:line="200" w:lineRule="exact"/>
      </w:pPr>
    </w:p>
    <w:p w14:paraId="54C1EC12" w14:textId="77777777" w:rsidR="00552750" w:rsidRPr="008E2E5C" w:rsidRDefault="00552750">
      <w:pPr>
        <w:spacing w:line="200" w:lineRule="exact"/>
      </w:pPr>
    </w:p>
    <w:p w14:paraId="2E8A5A23" w14:textId="77777777" w:rsidR="00552750" w:rsidRPr="008E2E5C" w:rsidRDefault="00552750">
      <w:pPr>
        <w:spacing w:line="200" w:lineRule="exact"/>
      </w:pPr>
    </w:p>
    <w:p w14:paraId="0CB0C443" w14:textId="77777777" w:rsidR="00552750" w:rsidRPr="008E2E5C" w:rsidRDefault="00552750">
      <w:pPr>
        <w:spacing w:line="200" w:lineRule="exact"/>
      </w:pPr>
    </w:p>
    <w:p w14:paraId="7466061E" w14:textId="77777777" w:rsidR="00552750" w:rsidRPr="008E2E5C" w:rsidRDefault="00552750">
      <w:pPr>
        <w:spacing w:line="200" w:lineRule="exact"/>
      </w:pPr>
    </w:p>
    <w:p w14:paraId="0905AD8E" w14:textId="77777777" w:rsidR="00552750" w:rsidRPr="008E2E5C" w:rsidRDefault="00552750">
      <w:pPr>
        <w:spacing w:line="200" w:lineRule="exact"/>
      </w:pPr>
    </w:p>
    <w:p w14:paraId="39DFCF6B" w14:textId="77777777" w:rsidR="00552750" w:rsidRPr="008E2E5C" w:rsidRDefault="00552750">
      <w:pPr>
        <w:spacing w:before="1" w:line="280" w:lineRule="exact"/>
        <w:rPr>
          <w:sz w:val="28"/>
          <w:szCs w:val="28"/>
        </w:rPr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</w:p>
    <w:p w14:paraId="5A250380" w14:textId="77777777" w:rsidR="00552750" w:rsidRPr="008E2E5C" w:rsidRDefault="00552750">
      <w:pPr>
        <w:spacing w:line="200" w:lineRule="exact"/>
      </w:pPr>
    </w:p>
    <w:p w14:paraId="59043837" w14:textId="77777777" w:rsidR="00552750" w:rsidRPr="008E2E5C" w:rsidRDefault="00552750">
      <w:pPr>
        <w:spacing w:before="18" w:line="240" w:lineRule="exact"/>
        <w:rPr>
          <w:sz w:val="24"/>
          <w:szCs w:val="24"/>
        </w:rPr>
      </w:pPr>
    </w:p>
    <w:p w14:paraId="11ED7358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spacing w:val="2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D6EB6E2" w14:textId="77777777" w:rsidR="00552750" w:rsidRPr="008E2E5C" w:rsidRDefault="00D22635">
      <w:pPr>
        <w:spacing w:before="26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num="2" w:space="720" w:equalWidth="0">
            <w:col w:w="8757" w:space="0"/>
            <w:col w:w="163"/>
          </w:cols>
        </w:sectPr>
      </w:pPr>
      <w:r w:rsidRPr="008E2E5C">
        <w:br w:type="column"/>
      </w:r>
      <w:r w:rsidRPr="008E2E5C">
        <w:rPr>
          <w:rFonts w:ascii="Cambria" w:eastAsia="Cambria" w:hAnsi="Cambria" w:cs="Cambria"/>
          <w:w w:val="25"/>
          <w:sz w:val="24"/>
          <w:szCs w:val="24"/>
        </w:rPr>
        <w:lastRenderedPageBreak/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B6AD39D" w14:textId="77777777" w:rsidR="00552750" w:rsidRPr="008E2E5C" w:rsidRDefault="00552750">
      <w:pPr>
        <w:spacing w:line="200" w:lineRule="exact"/>
      </w:pPr>
    </w:p>
    <w:p w14:paraId="4C45343B" w14:textId="77777777" w:rsidR="00552750" w:rsidRPr="008E2E5C" w:rsidRDefault="00552750">
      <w:pPr>
        <w:spacing w:before="5" w:line="200" w:lineRule="exact"/>
      </w:pPr>
    </w:p>
    <w:p w14:paraId="15F1A190" w14:textId="77777777" w:rsidR="00552750" w:rsidRPr="008E2E5C" w:rsidRDefault="00D22635">
      <w:pPr>
        <w:spacing w:before="26"/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1CFDAE4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4E0D44E7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proofErr w:type="gramStart"/>
      <w:r w:rsidRPr="008E2E5C">
        <w:rPr>
          <w:rFonts w:ascii="Cambria" w:eastAsia="Cambria" w:hAnsi="Cambria" w:cs="Cambria"/>
          <w:sz w:val="24"/>
          <w:szCs w:val="24"/>
        </w:rPr>
        <w:t>W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sz w:val="24"/>
          <w:szCs w:val="24"/>
        </w:rPr>
        <w:t> have</w:t>
      </w:r>
      <w:proofErr w:type="gramEnd"/>
      <w:r w:rsidRPr="008E2E5C">
        <w:rPr>
          <w:rFonts w:ascii="Cambria" w:eastAsia="Cambria" w:hAnsi="Cambria" w:cs="Cambria"/>
          <w:w w:val="64"/>
          <w:sz w:val="24"/>
          <w:szCs w:val="24"/>
        </w:rPr>
        <w:t xml:space="preserve">    pr</w:t>
      </w:r>
      <w:r w:rsidRPr="008E2E5C">
        <w:rPr>
          <w:rFonts w:ascii="Cambria" w:eastAsia="Cambria" w:hAnsi="Cambria" w:cs="Cambria"/>
          <w:sz w:val="24"/>
          <w:szCs w:val="24"/>
        </w:rPr>
        <w:t>ovided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 xml:space="preserve">    a </w:t>
      </w:r>
      <w:r w:rsidRPr="008E2E5C">
        <w:rPr>
          <w:rFonts w:ascii="Cambria" w:eastAsia="Cambria" w:hAnsi="Cambria" w:cs="Cambria"/>
          <w:spacing w:val="26"/>
          <w:w w:val="50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> s</w:t>
      </w:r>
      <w:r w:rsidRPr="008E2E5C">
        <w:rPr>
          <w:rFonts w:ascii="Cambria" w:eastAsia="Cambria" w:hAnsi="Cambria" w:cs="Cambria"/>
          <w:sz w:val="24"/>
          <w:szCs w:val="24"/>
        </w:rPr>
        <w:t>keleto</w:t>
      </w:r>
      <w:r w:rsidRPr="008E2E5C">
        <w:rPr>
          <w:rFonts w:ascii="Cambria" w:eastAsia="Cambria" w:hAnsi="Cambria" w:cs="Cambria"/>
          <w:w w:val="66"/>
          <w:sz w:val="24"/>
          <w:szCs w:val="24"/>
        </w:rPr>
        <w:t>n    o</w:t>
      </w:r>
      <w:r w:rsidRPr="008E2E5C">
        <w:rPr>
          <w:rFonts w:ascii="Cambria" w:eastAsia="Cambria" w:hAnsi="Cambria" w:cs="Cambria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49"/>
          <w:sz w:val="24"/>
          <w:szCs w:val="24"/>
        </w:rPr>
        <w:t xml:space="preserve">    r</w:t>
      </w:r>
      <w:r w:rsidRPr="008E2E5C">
        <w:rPr>
          <w:rFonts w:ascii="Cambria" w:eastAsia="Cambria" w:hAnsi="Cambria" w:cs="Cambria"/>
          <w:sz w:val="24"/>
          <w:szCs w:val="24"/>
        </w:rPr>
        <w:t>ewrite</w:t>
      </w:r>
      <w:r w:rsidRPr="008E2E5C">
        <w:rPr>
          <w:rFonts w:ascii="Cambria" w:eastAsia="Cambria" w:hAnsi="Cambria" w:cs="Cambria"/>
          <w:w w:val="53"/>
          <w:sz w:val="24"/>
          <w:szCs w:val="24"/>
        </w:rPr>
        <w:t xml:space="preserve">    o</w:t>
      </w:r>
      <w:r w:rsidRPr="008E2E5C">
        <w:rPr>
          <w:rFonts w:ascii="Cambria" w:eastAsia="Cambria" w:hAnsi="Cambria" w:cs="Cambria"/>
          <w:sz w:val="24"/>
          <w:szCs w:val="24"/>
        </w:rPr>
        <w:t>f</w:t>
      </w:r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th</w:t>
      </w:r>
      <w:r w:rsidRPr="008E2E5C">
        <w:rPr>
          <w:rFonts w:ascii="Cambria" w:eastAsia="Cambria" w:hAnsi="Cambria" w:cs="Cambria"/>
          <w:sz w:val="24"/>
          <w:szCs w:val="24"/>
        </w:rPr>
        <w:t>e</w:t>
      </w:r>
      <w:r w:rsidRPr="008E2E5C">
        <w:rPr>
          <w:rFonts w:ascii="Cambria" w:eastAsia="Cambria" w:hAnsi="Cambria" w:cs="Cambria"/>
          <w:w w:val="50"/>
          <w:sz w:val="24"/>
          <w:szCs w:val="24"/>
        </w:rPr>
        <w:t xml:space="preserve">    c</w:t>
      </w:r>
      <w:r w:rsidRPr="008E2E5C">
        <w:rPr>
          <w:rFonts w:ascii="Cambria" w:eastAsia="Cambria" w:hAnsi="Cambria" w:cs="Cambria"/>
          <w:sz w:val="24"/>
          <w:szCs w:val="24"/>
        </w:rPr>
        <w:t>ode</w:t>
      </w:r>
      <w:r w:rsidRPr="008E2E5C">
        <w:rPr>
          <w:rFonts w:ascii="Cambria" w:eastAsia="Cambria" w:hAnsi="Cambria" w:cs="Cambria"/>
          <w:w w:val="59"/>
          <w:sz w:val="24"/>
          <w:szCs w:val="24"/>
        </w:rPr>
        <w:t>.    F</w:t>
      </w:r>
      <w:r w:rsidRPr="008E2E5C">
        <w:rPr>
          <w:rFonts w:ascii="Cambria" w:eastAsia="Cambria" w:hAnsi="Cambria" w:cs="Cambria"/>
          <w:sz w:val="24"/>
          <w:szCs w:val="24"/>
        </w:rPr>
        <w:t>ollo</w:t>
      </w:r>
      <w:r w:rsidRPr="008E2E5C">
        <w:rPr>
          <w:rFonts w:ascii="Cambria" w:eastAsia="Cambria" w:hAnsi="Cambria" w:cs="Cambria"/>
          <w:w w:val="74"/>
          <w:sz w:val="24"/>
          <w:szCs w:val="24"/>
        </w:rPr>
        <w:t xml:space="preserve">w  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</w:t>
      </w:r>
      <w:proofErr w:type="gramStart"/>
      <w:r w:rsidRPr="008E2E5C">
        <w:rPr>
          <w:rFonts w:ascii="Cambria" w:eastAsia="Cambria" w:hAnsi="Cambria" w:cs="Cambria"/>
          <w:w w:val="81"/>
          <w:sz w:val="24"/>
          <w:szCs w:val="24"/>
        </w:rPr>
        <w:t>the</w:t>
      </w:r>
      <w:r w:rsidRPr="008E2E5C">
        <w:rPr>
          <w:rFonts w:ascii="Cambria" w:eastAsia="Cambria" w:hAnsi="Cambria" w:cs="Cambria"/>
          <w:spacing w:val="29"/>
          <w:w w:val="8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1"/>
          <w:sz w:val="24"/>
          <w:szCs w:val="24"/>
        </w:rPr>
        <w:t> i</w:t>
      </w:r>
      <w:r w:rsidRPr="008E2E5C">
        <w:rPr>
          <w:rFonts w:ascii="Cambria" w:eastAsia="Cambria" w:hAnsi="Cambria" w:cs="Cambria"/>
          <w:sz w:val="24"/>
          <w:szCs w:val="24"/>
        </w:rPr>
        <w:t>nstructions</w:t>
      </w:r>
      <w:proofErr w:type="gramEnd"/>
      <w:r w:rsidRPr="008E2E5C">
        <w:rPr>
          <w:rFonts w:ascii="Cambria" w:eastAsia="Cambria" w:hAnsi="Cambria" w:cs="Cambria"/>
          <w:w w:val="62"/>
          <w:sz w:val="24"/>
          <w:szCs w:val="24"/>
        </w:rPr>
        <w:t xml:space="preserve">    to</w:t>
      </w:r>
      <w:r w:rsidRPr="008E2E5C">
        <w:rPr>
          <w:rFonts w:ascii="Cambria" w:eastAsia="Cambria" w:hAnsi="Cambria" w:cs="Cambria"/>
          <w:spacing w:val="7"/>
          <w:w w:val="62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6E19374B" w14:textId="77777777" w:rsidR="00552750" w:rsidRPr="008E2E5C" w:rsidRDefault="00D22635">
      <w:pPr>
        <w:spacing w:before="2" w:line="260" w:lineRule="exact"/>
        <w:ind w:left="118"/>
        <w:rPr>
          <w:rFonts w:ascii="Cambria" w:eastAsia="Cambria" w:hAnsi="Cambria" w:cs="Cambria"/>
          <w:sz w:val="24"/>
          <w:szCs w:val="24"/>
        </w:rPr>
      </w:pPr>
      <w:r w:rsidRPr="008E2E5C">
        <w:pict w14:anchorId="154ABFDF">
          <v:shape id="_x0000_s2052" type="#_x0000_t75" style="position:absolute;left:0;text-align:left;margin-left:89.85pt;margin-top:24.25pt;width:431.8pt;height:108.05pt;z-index:-251659264;mso-position-horizontal-relative:page">
            <v:imagedata r:id="rId12" o:title=""/>
            <w10:wrap anchorx="page"/>
          </v:shape>
        </w:pic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fill</w:t>
      </w:r>
      <w:r w:rsidRPr="008E2E5C">
        <w:rPr>
          <w:rFonts w:ascii="Cambria" w:eastAsia="Cambria" w:hAnsi="Cambria" w:cs="Cambria"/>
          <w:spacing w:val="-13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61"/>
          <w:position w:val="-1"/>
          <w:sz w:val="24"/>
          <w:szCs w:val="24"/>
        </w:rPr>
        <w:t>in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variou</w:t>
      </w:r>
      <w:r w:rsidRPr="008E2E5C">
        <w:rPr>
          <w:rFonts w:ascii="Cambria" w:eastAsia="Cambria" w:hAnsi="Cambria" w:cs="Cambria"/>
          <w:w w:val="49"/>
          <w:position w:val="-1"/>
          <w:sz w:val="24"/>
          <w:szCs w:val="24"/>
        </w:rPr>
        <w:t>s    </w:t>
      </w:r>
      <w:r w:rsidRPr="008E2E5C">
        <w:rPr>
          <w:rFonts w:ascii="Cambria" w:eastAsia="Cambria" w:hAnsi="Cambria" w:cs="Cambria"/>
          <w:position w:val="-1"/>
          <w:sz w:val="24"/>
          <w:szCs w:val="24"/>
        </w:rPr>
        <w:t>lines.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 </w:t>
      </w:r>
    </w:p>
    <w:p w14:paraId="586B2F3B" w14:textId="77777777" w:rsidR="00552750" w:rsidRPr="008E2E5C" w:rsidRDefault="00552750">
      <w:pPr>
        <w:spacing w:before="10" w:line="100" w:lineRule="exact"/>
        <w:rPr>
          <w:sz w:val="10"/>
          <w:szCs w:val="10"/>
        </w:rPr>
      </w:pPr>
    </w:p>
    <w:p w14:paraId="22FFD55C" w14:textId="77777777" w:rsidR="00552750" w:rsidRPr="008E2E5C" w:rsidRDefault="00552750">
      <w:pPr>
        <w:spacing w:line="200" w:lineRule="exact"/>
      </w:pPr>
    </w:p>
    <w:p w14:paraId="4BA8E59D" w14:textId="77777777" w:rsidR="00552750" w:rsidRPr="008E2E5C" w:rsidRDefault="00552750">
      <w:pPr>
        <w:spacing w:line="200" w:lineRule="exact"/>
      </w:pPr>
    </w:p>
    <w:p w14:paraId="297DA4E8" w14:textId="77777777" w:rsidR="00552750" w:rsidRPr="008E2E5C" w:rsidRDefault="00552750">
      <w:pPr>
        <w:spacing w:line="200" w:lineRule="exact"/>
      </w:pPr>
    </w:p>
    <w:p w14:paraId="542C2F32" w14:textId="77777777" w:rsidR="00552750" w:rsidRPr="008E2E5C" w:rsidRDefault="00552750">
      <w:pPr>
        <w:spacing w:line="200" w:lineRule="exact"/>
      </w:pPr>
    </w:p>
    <w:p w14:paraId="3E1B85FA" w14:textId="77777777" w:rsidR="00552750" w:rsidRPr="008E2E5C" w:rsidRDefault="00552750">
      <w:pPr>
        <w:spacing w:line="200" w:lineRule="exact"/>
      </w:pPr>
    </w:p>
    <w:p w14:paraId="40EFA87A" w14:textId="77777777" w:rsidR="00552750" w:rsidRPr="008E2E5C" w:rsidRDefault="00552750">
      <w:pPr>
        <w:spacing w:line="200" w:lineRule="exact"/>
      </w:pPr>
    </w:p>
    <w:p w14:paraId="451F364C" w14:textId="77777777" w:rsidR="00552750" w:rsidRPr="008E2E5C" w:rsidRDefault="00552750">
      <w:pPr>
        <w:spacing w:line="200" w:lineRule="exact"/>
      </w:pPr>
    </w:p>
    <w:p w14:paraId="5972E39D" w14:textId="77777777" w:rsidR="00552750" w:rsidRPr="008E2E5C" w:rsidRDefault="00552750">
      <w:pPr>
        <w:spacing w:line="200" w:lineRule="exact"/>
      </w:pPr>
    </w:p>
    <w:p w14:paraId="2792EE5B" w14:textId="77777777" w:rsidR="00552750" w:rsidRPr="008E2E5C" w:rsidRDefault="00552750">
      <w:pPr>
        <w:spacing w:line="200" w:lineRule="exact"/>
      </w:pPr>
    </w:p>
    <w:p w14:paraId="4ACED740" w14:textId="77777777" w:rsidR="00552750" w:rsidRPr="008E2E5C" w:rsidRDefault="00552750">
      <w:pPr>
        <w:spacing w:line="200" w:lineRule="exact"/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</w:p>
    <w:p w14:paraId="7C2482F2" w14:textId="77777777" w:rsidR="00552750" w:rsidRPr="008E2E5C" w:rsidRDefault="00552750">
      <w:pPr>
        <w:spacing w:line="200" w:lineRule="exact"/>
      </w:pPr>
    </w:p>
    <w:p w14:paraId="1FC06FCF" w14:textId="77777777" w:rsidR="00552750" w:rsidRPr="008E2E5C" w:rsidRDefault="00552750">
      <w:pPr>
        <w:spacing w:before="18" w:line="240" w:lineRule="exact"/>
        <w:rPr>
          <w:sz w:val="24"/>
          <w:szCs w:val="24"/>
        </w:rPr>
      </w:pPr>
    </w:p>
    <w:p w14:paraId="348E0F46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85"/>
          <w:sz w:val="24"/>
          <w:szCs w:val="24"/>
        </w:rPr>
        <w:t xml:space="preserve">(5 </w:t>
      </w:r>
      <w:r w:rsidRPr="008E2E5C">
        <w:rPr>
          <w:rFonts w:ascii="Cambria" w:eastAsia="Cambria" w:hAnsi="Cambria" w:cs="Cambria"/>
          <w:spacing w:val="37"/>
          <w:w w:val="8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5"/>
          <w:sz w:val="24"/>
          <w:szCs w:val="24"/>
        </w:rPr>
        <w:t> points)</w:t>
      </w:r>
      <w:r w:rsidRPr="008E2E5C">
        <w:rPr>
          <w:rFonts w:ascii="Cambria" w:eastAsia="Cambria" w:hAnsi="Cambria" w:cs="Cambria"/>
          <w:spacing w:val="12"/>
          <w:w w:val="8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8ECB750" w14:textId="77777777" w:rsidR="00552750" w:rsidRPr="008E2E5C" w:rsidRDefault="00552750">
      <w:pPr>
        <w:spacing w:before="8" w:line="180" w:lineRule="exact"/>
        <w:rPr>
          <w:sz w:val="19"/>
          <w:szCs w:val="19"/>
        </w:rPr>
      </w:pPr>
    </w:p>
    <w:p w14:paraId="3C414B75" w14:textId="77777777" w:rsidR="00552750" w:rsidRPr="008E2E5C" w:rsidRDefault="00D22635">
      <w:pPr>
        <w:ind w:left="694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find_redundancy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(self):</w:t>
      </w:r>
    </w:p>
    <w:p w14:paraId="2FF8A7B7" w14:textId="77777777" w:rsidR="00552750" w:rsidRPr="008E2E5C" w:rsidRDefault="00552750">
      <w:pPr>
        <w:spacing w:before="3" w:line="200" w:lineRule="exact"/>
      </w:pPr>
    </w:p>
    <w:p w14:paraId="7146D3A5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5325BAD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37F3C3B4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DA7B1A6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4556FE4D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3566B760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4095AAD4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8C74F65" w14:textId="77777777" w:rsidR="00552750" w:rsidRPr="008E2E5C" w:rsidRDefault="00552750">
      <w:pPr>
        <w:spacing w:before="3" w:line="200" w:lineRule="exact"/>
      </w:pPr>
    </w:p>
    <w:p w14:paraId="213DC15E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592FE74C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1DC938A3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B8E7984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33D88E8D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5E189A6" w14:textId="77777777" w:rsidR="00552750" w:rsidRPr="008E2E5C" w:rsidRDefault="00552750">
      <w:pPr>
        <w:spacing w:before="3" w:line="200" w:lineRule="exact"/>
      </w:pPr>
    </w:p>
    <w:p w14:paraId="086A514B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71BD4F42" w14:textId="77777777" w:rsidR="00552750" w:rsidRPr="008E2E5C" w:rsidRDefault="00552750">
      <w:pPr>
        <w:spacing w:before="9" w:line="180" w:lineRule="exact"/>
        <w:rPr>
          <w:sz w:val="19"/>
          <w:szCs w:val="19"/>
        </w:rPr>
      </w:pPr>
    </w:p>
    <w:p w14:paraId="06968CD8" w14:textId="77777777" w:rsidR="00552750" w:rsidRPr="008E2E5C" w:rsidRDefault="00D22635">
      <w:pPr>
        <w:spacing w:line="260" w:lineRule="exact"/>
        <w:ind w:left="118"/>
        <w:rPr>
          <w:rFonts w:ascii="Cambria" w:eastAsia="Cambria" w:hAnsi="Cambria" w:cs="Cambria"/>
          <w:sz w:val="24"/>
          <w:szCs w:val="24"/>
        </w:rPr>
      </w:pPr>
      <w:r w:rsidRPr="008E2E5C">
        <w:pict w14:anchorId="6FAF8575">
          <v:shape id="_x0000_s2051" type="#_x0000_t75" style="position:absolute;left:0;text-align:left;margin-left:89.85pt;margin-top:24.15pt;width:431.75pt;height:67.35pt;z-index:-251658240;mso-position-horizontal-relative:page">
            <v:imagedata r:id="rId13" o:title=""/>
            <w10:wrap anchorx="page"/>
          </v:shape>
        </w:pic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> </w:t>
      </w:r>
    </w:p>
    <w:p w14:paraId="58A5E34E" w14:textId="77777777" w:rsidR="00552750" w:rsidRPr="008E2E5C" w:rsidRDefault="00552750">
      <w:pPr>
        <w:spacing w:line="200" w:lineRule="exact"/>
      </w:pPr>
    </w:p>
    <w:p w14:paraId="6F0E00F3" w14:textId="77777777" w:rsidR="00552750" w:rsidRPr="008E2E5C" w:rsidRDefault="00552750">
      <w:pPr>
        <w:spacing w:line="200" w:lineRule="exact"/>
      </w:pPr>
    </w:p>
    <w:p w14:paraId="07474D69" w14:textId="77777777" w:rsidR="00552750" w:rsidRPr="008E2E5C" w:rsidRDefault="00552750">
      <w:pPr>
        <w:spacing w:line="200" w:lineRule="exact"/>
      </w:pPr>
    </w:p>
    <w:p w14:paraId="5571749C" w14:textId="77777777" w:rsidR="00552750" w:rsidRPr="008E2E5C" w:rsidRDefault="00552750">
      <w:pPr>
        <w:spacing w:line="200" w:lineRule="exact"/>
      </w:pPr>
    </w:p>
    <w:p w14:paraId="7C9358BD" w14:textId="77777777" w:rsidR="00552750" w:rsidRPr="008E2E5C" w:rsidRDefault="00552750">
      <w:pPr>
        <w:spacing w:line="200" w:lineRule="exact"/>
      </w:pPr>
    </w:p>
    <w:p w14:paraId="3BC04338" w14:textId="77777777" w:rsidR="00552750" w:rsidRPr="008E2E5C" w:rsidRDefault="00552750">
      <w:pPr>
        <w:spacing w:before="18" w:line="280" w:lineRule="exact"/>
        <w:rPr>
          <w:sz w:val="28"/>
          <w:szCs w:val="28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space="720"/>
        </w:sectPr>
      </w:pPr>
    </w:p>
    <w:p w14:paraId="59DF9F39" w14:textId="77777777" w:rsidR="00552750" w:rsidRPr="008E2E5C" w:rsidRDefault="00552750">
      <w:pPr>
        <w:spacing w:line="200" w:lineRule="exact"/>
      </w:pPr>
    </w:p>
    <w:p w14:paraId="72EC2C6A" w14:textId="77777777" w:rsidR="00552750" w:rsidRPr="008E2E5C" w:rsidRDefault="00552750">
      <w:pPr>
        <w:spacing w:before="18" w:line="240" w:lineRule="exact"/>
        <w:rPr>
          <w:sz w:val="24"/>
          <w:szCs w:val="24"/>
        </w:rPr>
      </w:pPr>
    </w:p>
    <w:p w14:paraId="6970CF1F" w14:textId="77777777" w:rsidR="00552750" w:rsidRPr="008E2E5C" w:rsidRDefault="00D22635">
      <w:pPr>
        <w:ind w:left="118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8E2E5C">
        <w:rPr>
          <w:rFonts w:ascii="Cambria" w:eastAsia="Cambria" w:hAnsi="Cambria" w:cs="Cambria"/>
          <w:spacing w:val="2"/>
          <w:w w:val="25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27C6D8C4" w14:textId="77777777" w:rsidR="00552750" w:rsidRPr="008E2E5C" w:rsidRDefault="00D22635">
      <w:pPr>
        <w:spacing w:before="26"/>
        <w:rPr>
          <w:rFonts w:ascii="Cambria" w:eastAsia="Cambria" w:hAnsi="Cambria" w:cs="Cambria"/>
          <w:sz w:val="24"/>
          <w:szCs w:val="24"/>
        </w:rPr>
        <w:sectPr w:rsidR="00552750" w:rsidRPr="008E2E5C">
          <w:type w:val="continuous"/>
          <w:pgSz w:w="12240" w:h="15840"/>
          <w:pgMar w:top="1020" w:right="1640" w:bottom="280" w:left="1680" w:header="720" w:footer="720" w:gutter="0"/>
          <w:cols w:num="2" w:space="720" w:equalWidth="0">
            <w:col w:w="8754" w:space="4"/>
            <w:col w:w="162"/>
          </w:cols>
        </w:sectPr>
      </w:pPr>
      <w:r w:rsidRPr="008E2E5C">
        <w:br w:type="column"/>
      </w:r>
      <w:r w:rsidRPr="008E2E5C">
        <w:rPr>
          <w:rFonts w:ascii="Cambria" w:eastAsia="Cambria" w:hAnsi="Cambria" w:cs="Cambria"/>
          <w:w w:val="25"/>
          <w:sz w:val="24"/>
          <w:szCs w:val="24"/>
        </w:rPr>
        <w:lastRenderedPageBreak/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12769E63" w14:textId="77777777" w:rsidR="00552750" w:rsidRPr="008E2E5C" w:rsidRDefault="00552750">
      <w:pPr>
        <w:spacing w:line="200" w:lineRule="exact"/>
      </w:pPr>
    </w:p>
    <w:p w14:paraId="6BA704DE" w14:textId="77777777" w:rsidR="00552750" w:rsidRPr="008E2E5C" w:rsidRDefault="00552750">
      <w:pPr>
        <w:spacing w:before="5" w:line="200" w:lineRule="exact"/>
      </w:pPr>
    </w:p>
    <w:p w14:paraId="0172AEBD" w14:textId="77777777" w:rsidR="00552750" w:rsidRPr="008E2E5C" w:rsidRDefault="00D22635">
      <w:pPr>
        <w:spacing w:before="26" w:line="260" w:lineRule="exact"/>
        <w:ind w:left="118"/>
        <w:rPr>
          <w:rFonts w:ascii="Cambria" w:eastAsia="Cambria" w:hAnsi="Cambria" w:cs="Cambria"/>
          <w:sz w:val="24"/>
          <w:szCs w:val="24"/>
        </w:rPr>
      </w:pPr>
      <w:r w:rsidRPr="008E2E5C">
        <w:pict w14:anchorId="3B9FC33A">
          <v:shape id="_x0000_s2050" type="#_x0000_t75" style="position:absolute;left:0;text-align:left;margin-left:89.85pt;margin-top:25.45pt;width:6in;height:430.8pt;z-index:-251657216;mso-position-horizontal-relative:page">
            <v:imagedata r:id="rId14" o:title=""/>
            <w10:wrap anchorx="page"/>
          </v:shape>
        </w:pict>
      </w:r>
      <w:r w:rsidRPr="008E2E5C">
        <w:rPr>
          <w:rFonts w:ascii="Cambria" w:eastAsia="Cambria" w:hAnsi="Cambria" w:cs="Cambria"/>
          <w:w w:val="80"/>
          <w:position w:val="-1"/>
          <w:sz w:val="24"/>
          <w:szCs w:val="24"/>
        </w:rPr>
        <w:t xml:space="preserve">(5  </w:t>
      </w:r>
      <w:r w:rsidRPr="008E2E5C">
        <w:rPr>
          <w:rFonts w:ascii="Cambria" w:eastAsia="Cambria" w:hAnsi="Cambria" w:cs="Cambria"/>
          <w:spacing w:val="11"/>
          <w:w w:val="80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position w:val="-1"/>
          <w:sz w:val="24"/>
          <w:szCs w:val="24"/>
        </w:rPr>
        <w:t xml:space="preserve"> points </w:t>
      </w:r>
      <w:r w:rsidRPr="008E2E5C">
        <w:rPr>
          <w:rFonts w:ascii="Cambria" w:eastAsia="Cambria" w:hAnsi="Cambria" w:cs="Cambria"/>
          <w:spacing w:val="37"/>
          <w:w w:val="80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position w:val="-1"/>
          <w:sz w:val="24"/>
          <w:szCs w:val="24"/>
        </w:rPr>
        <w:t> each</w:t>
      </w:r>
      <w:r w:rsidRPr="008E2E5C">
        <w:rPr>
          <w:rFonts w:ascii="Cambria" w:eastAsia="Cambria" w:hAnsi="Cambria" w:cs="Cambria"/>
          <w:spacing w:val="15"/>
          <w:w w:val="80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position w:val="-1"/>
          <w:sz w:val="24"/>
          <w:szCs w:val="24"/>
        </w:rPr>
        <w:t> for</w:t>
      </w:r>
      <w:r w:rsidRPr="008E2E5C">
        <w:rPr>
          <w:rFonts w:ascii="Cambria" w:eastAsia="Cambria" w:hAnsi="Cambria" w:cs="Cambria"/>
          <w:spacing w:val="28"/>
          <w:w w:val="80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position w:val="-1"/>
          <w:sz w:val="24"/>
          <w:szCs w:val="24"/>
        </w:rPr>
        <w:t xml:space="preserve"> the </w:t>
      </w:r>
      <w:r w:rsidRPr="008E2E5C">
        <w:rPr>
          <w:rFonts w:ascii="Cambria" w:eastAsia="Cambria" w:hAnsi="Cambria" w:cs="Cambria"/>
          <w:spacing w:val="28"/>
          <w:w w:val="80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position w:val="-1"/>
          <w:sz w:val="24"/>
          <w:szCs w:val="24"/>
        </w:rPr>
        <w:t xml:space="preserve"> next </w:t>
      </w:r>
      <w:r w:rsidRPr="008E2E5C">
        <w:rPr>
          <w:rFonts w:ascii="Cambria" w:eastAsia="Cambria" w:hAnsi="Cambria" w:cs="Cambria"/>
          <w:spacing w:val="3"/>
          <w:w w:val="80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80"/>
          <w:position w:val="-1"/>
          <w:sz w:val="24"/>
          <w:szCs w:val="24"/>
        </w:rPr>
        <w:t> t</w:t>
      </w:r>
      <w:r w:rsidRPr="008E2E5C">
        <w:rPr>
          <w:rFonts w:ascii="Cambria" w:eastAsia="Cambria" w:hAnsi="Cambria" w:cs="Cambria"/>
          <w:w w:val="87"/>
          <w:position w:val="-1"/>
          <w:sz w:val="24"/>
          <w:szCs w:val="24"/>
        </w:rPr>
        <w:t xml:space="preserve">hree   </w:t>
      </w:r>
      <w:r w:rsidRPr="008E2E5C">
        <w:rPr>
          <w:rFonts w:ascii="Cambria" w:eastAsia="Cambria" w:hAnsi="Cambria" w:cs="Cambria"/>
          <w:w w:val="92"/>
          <w:position w:val="-1"/>
          <w:sz w:val="24"/>
          <w:szCs w:val="24"/>
        </w:rPr>
        <w:t> questions)</w:t>
      </w:r>
      <w:r w:rsidRPr="008E2E5C">
        <w:rPr>
          <w:rFonts w:ascii="Cambria" w:eastAsia="Cambria" w:hAnsi="Cambria" w:cs="Cambria"/>
          <w:spacing w:val="2"/>
          <w:w w:val="92"/>
          <w:position w:val="-1"/>
          <w:sz w:val="24"/>
          <w:szCs w:val="24"/>
        </w:rPr>
        <w:t xml:space="preserve"> </w:t>
      </w:r>
      <w:r w:rsidRPr="008E2E5C">
        <w:rPr>
          <w:rFonts w:ascii="Cambria" w:eastAsia="Cambria" w:hAnsi="Cambria" w:cs="Cambria"/>
          <w:w w:val="25"/>
          <w:position w:val="-1"/>
          <w:sz w:val="24"/>
          <w:szCs w:val="24"/>
        </w:rPr>
        <w:t> </w:t>
      </w:r>
    </w:p>
    <w:p w14:paraId="27A64654" w14:textId="77777777" w:rsidR="00552750" w:rsidRPr="008E2E5C" w:rsidRDefault="00552750">
      <w:pPr>
        <w:spacing w:before="6" w:line="160" w:lineRule="exact"/>
        <w:rPr>
          <w:sz w:val="16"/>
          <w:szCs w:val="16"/>
        </w:rPr>
      </w:pPr>
    </w:p>
    <w:p w14:paraId="30E4CACD" w14:textId="77777777" w:rsidR="00552750" w:rsidRPr="008E2E5C" w:rsidRDefault="00552750">
      <w:pPr>
        <w:spacing w:line="200" w:lineRule="exact"/>
      </w:pPr>
    </w:p>
    <w:p w14:paraId="5444E7FC" w14:textId="77777777" w:rsidR="00552750" w:rsidRPr="008E2E5C" w:rsidRDefault="00552750">
      <w:pPr>
        <w:spacing w:line="200" w:lineRule="exact"/>
      </w:pPr>
    </w:p>
    <w:p w14:paraId="72849801" w14:textId="77777777" w:rsidR="00552750" w:rsidRPr="008E2E5C" w:rsidRDefault="00552750">
      <w:pPr>
        <w:spacing w:line="200" w:lineRule="exact"/>
      </w:pPr>
    </w:p>
    <w:p w14:paraId="63C864A2" w14:textId="77777777" w:rsidR="00552750" w:rsidRPr="008E2E5C" w:rsidRDefault="00552750">
      <w:pPr>
        <w:spacing w:line="200" w:lineRule="exact"/>
      </w:pPr>
    </w:p>
    <w:p w14:paraId="19C987E0" w14:textId="77777777" w:rsidR="00552750" w:rsidRPr="008E2E5C" w:rsidRDefault="00552750">
      <w:pPr>
        <w:spacing w:line="200" w:lineRule="exact"/>
      </w:pPr>
    </w:p>
    <w:p w14:paraId="636E5ADD" w14:textId="77777777" w:rsidR="00552750" w:rsidRPr="008E2E5C" w:rsidRDefault="00552750">
      <w:pPr>
        <w:spacing w:line="200" w:lineRule="exact"/>
      </w:pPr>
    </w:p>
    <w:p w14:paraId="1BA0BCDC" w14:textId="77777777" w:rsidR="00552750" w:rsidRPr="008E2E5C" w:rsidRDefault="00552750">
      <w:pPr>
        <w:spacing w:line="200" w:lineRule="exact"/>
      </w:pPr>
    </w:p>
    <w:p w14:paraId="0079FEF8" w14:textId="77777777" w:rsidR="00552750" w:rsidRPr="008E2E5C" w:rsidRDefault="00552750">
      <w:pPr>
        <w:spacing w:line="200" w:lineRule="exact"/>
      </w:pPr>
    </w:p>
    <w:p w14:paraId="633728AA" w14:textId="77777777" w:rsidR="00552750" w:rsidRPr="008E2E5C" w:rsidRDefault="00552750">
      <w:pPr>
        <w:spacing w:line="200" w:lineRule="exact"/>
      </w:pPr>
    </w:p>
    <w:p w14:paraId="561FE0EB" w14:textId="77777777" w:rsidR="00552750" w:rsidRPr="008E2E5C" w:rsidRDefault="00552750">
      <w:pPr>
        <w:spacing w:line="200" w:lineRule="exact"/>
      </w:pPr>
    </w:p>
    <w:p w14:paraId="2004708A" w14:textId="77777777" w:rsidR="00552750" w:rsidRPr="008E2E5C" w:rsidRDefault="00552750">
      <w:pPr>
        <w:spacing w:line="200" w:lineRule="exact"/>
      </w:pPr>
    </w:p>
    <w:p w14:paraId="655E1773" w14:textId="77777777" w:rsidR="00552750" w:rsidRPr="008E2E5C" w:rsidRDefault="00552750">
      <w:pPr>
        <w:spacing w:line="200" w:lineRule="exact"/>
      </w:pPr>
    </w:p>
    <w:p w14:paraId="65B69541" w14:textId="77777777" w:rsidR="00552750" w:rsidRPr="008E2E5C" w:rsidRDefault="00552750">
      <w:pPr>
        <w:spacing w:line="200" w:lineRule="exact"/>
      </w:pPr>
    </w:p>
    <w:p w14:paraId="2888CFD5" w14:textId="77777777" w:rsidR="00552750" w:rsidRPr="008E2E5C" w:rsidRDefault="00552750">
      <w:pPr>
        <w:spacing w:line="200" w:lineRule="exact"/>
      </w:pPr>
    </w:p>
    <w:p w14:paraId="2399E377" w14:textId="77777777" w:rsidR="00552750" w:rsidRPr="008E2E5C" w:rsidRDefault="00552750">
      <w:pPr>
        <w:spacing w:line="200" w:lineRule="exact"/>
      </w:pPr>
    </w:p>
    <w:p w14:paraId="61B811D6" w14:textId="77777777" w:rsidR="00552750" w:rsidRPr="008E2E5C" w:rsidRDefault="00552750">
      <w:pPr>
        <w:spacing w:line="200" w:lineRule="exact"/>
      </w:pPr>
    </w:p>
    <w:p w14:paraId="6D913520" w14:textId="77777777" w:rsidR="00552750" w:rsidRPr="008E2E5C" w:rsidRDefault="00552750">
      <w:pPr>
        <w:spacing w:line="200" w:lineRule="exact"/>
      </w:pPr>
    </w:p>
    <w:p w14:paraId="76B00C86" w14:textId="77777777" w:rsidR="00552750" w:rsidRPr="008E2E5C" w:rsidRDefault="00552750">
      <w:pPr>
        <w:spacing w:line="200" w:lineRule="exact"/>
      </w:pPr>
    </w:p>
    <w:p w14:paraId="5ADD7347" w14:textId="77777777" w:rsidR="00552750" w:rsidRPr="008E2E5C" w:rsidRDefault="00552750">
      <w:pPr>
        <w:spacing w:line="200" w:lineRule="exact"/>
      </w:pPr>
    </w:p>
    <w:p w14:paraId="7C9C5BB5" w14:textId="77777777" w:rsidR="00552750" w:rsidRPr="008E2E5C" w:rsidRDefault="00552750">
      <w:pPr>
        <w:spacing w:line="200" w:lineRule="exact"/>
      </w:pPr>
    </w:p>
    <w:p w14:paraId="157724B2" w14:textId="77777777" w:rsidR="00552750" w:rsidRPr="008E2E5C" w:rsidRDefault="00552750">
      <w:pPr>
        <w:spacing w:line="200" w:lineRule="exact"/>
      </w:pPr>
    </w:p>
    <w:p w14:paraId="16C7708C" w14:textId="77777777" w:rsidR="00552750" w:rsidRPr="008E2E5C" w:rsidRDefault="00552750">
      <w:pPr>
        <w:spacing w:line="200" w:lineRule="exact"/>
      </w:pPr>
    </w:p>
    <w:p w14:paraId="7C3560F4" w14:textId="77777777" w:rsidR="00552750" w:rsidRPr="008E2E5C" w:rsidRDefault="00552750">
      <w:pPr>
        <w:spacing w:line="200" w:lineRule="exact"/>
      </w:pPr>
    </w:p>
    <w:p w14:paraId="26D57664" w14:textId="77777777" w:rsidR="00552750" w:rsidRPr="008E2E5C" w:rsidRDefault="00552750">
      <w:pPr>
        <w:spacing w:line="200" w:lineRule="exact"/>
      </w:pPr>
    </w:p>
    <w:p w14:paraId="662B96A5" w14:textId="77777777" w:rsidR="00552750" w:rsidRPr="008E2E5C" w:rsidRDefault="00552750">
      <w:pPr>
        <w:spacing w:line="200" w:lineRule="exact"/>
      </w:pPr>
    </w:p>
    <w:p w14:paraId="313F1A40" w14:textId="77777777" w:rsidR="00552750" w:rsidRPr="008E2E5C" w:rsidRDefault="00552750">
      <w:pPr>
        <w:spacing w:line="200" w:lineRule="exact"/>
      </w:pPr>
    </w:p>
    <w:p w14:paraId="5CDEC8B6" w14:textId="77777777" w:rsidR="00552750" w:rsidRPr="008E2E5C" w:rsidRDefault="00552750">
      <w:pPr>
        <w:spacing w:line="200" w:lineRule="exact"/>
      </w:pPr>
    </w:p>
    <w:p w14:paraId="69C6E88C" w14:textId="77777777" w:rsidR="00552750" w:rsidRPr="008E2E5C" w:rsidRDefault="00552750">
      <w:pPr>
        <w:spacing w:line="200" w:lineRule="exact"/>
      </w:pPr>
    </w:p>
    <w:p w14:paraId="0ED43B6C" w14:textId="77777777" w:rsidR="00552750" w:rsidRPr="008E2E5C" w:rsidRDefault="00552750">
      <w:pPr>
        <w:spacing w:line="200" w:lineRule="exact"/>
      </w:pPr>
    </w:p>
    <w:p w14:paraId="7EF85BAC" w14:textId="77777777" w:rsidR="00552750" w:rsidRPr="008E2E5C" w:rsidRDefault="00552750">
      <w:pPr>
        <w:spacing w:line="200" w:lineRule="exact"/>
      </w:pPr>
    </w:p>
    <w:p w14:paraId="18E1D397" w14:textId="77777777" w:rsidR="00552750" w:rsidRPr="008E2E5C" w:rsidRDefault="00552750">
      <w:pPr>
        <w:spacing w:line="200" w:lineRule="exact"/>
      </w:pPr>
    </w:p>
    <w:p w14:paraId="2A7F164F" w14:textId="77777777" w:rsidR="00552750" w:rsidRPr="008E2E5C" w:rsidRDefault="00552750">
      <w:pPr>
        <w:spacing w:line="200" w:lineRule="exact"/>
      </w:pPr>
    </w:p>
    <w:p w14:paraId="68878EFE" w14:textId="77777777" w:rsidR="00552750" w:rsidRPr="008E2E5C" w:rsidRDefault="00552750">
      <w:pPr>
        <w:spacing w:line="200" w:lineRule="exact"/>
      </w:pPr>
    </w:p>
    <w:p w14:paraId="33858C40" w14:textId="77777777" w:rsidR="00552750" w:rsidRPr="008E2E5C" w:rsidRDefault="00552750">
      <w:pPr>
        <w:spacing w:line="200" w:lineRule="exact"/>
      </w:pPr>
    </w:p>
    <w:p w14:paraId="25625542" w14:textId="77777777" w:rsidR="00552750" w:rsidRPr="008E2E5C" w:rsidRDefault="00552750">
      <w:pPr>
        <w:spacing w:line="200" w:lineRule="exact"/>
      </w:pPr>
    </w:p>
    <w:p w14:paraId="486D8EEE" w14:textId="77777777" w:rsidR="00552750" w:rsidRPr="008E2E5C" w:rsidRDefault="00552750">
      <w:pPr>
        <w:spacing w:line="200" w:lineRule="exact"/>
      </w:pPr>
    </w:p>
    <w:p w14:paraId="2E112504" w14:textId="77777777" w:rsidR="00552750" w:rsidRPr="008E2E5C" w:rsidRDefault="00552750">
      <w:pPr>
        <w:spacing w:line="200" w:lineRule="exact"/>
      </w:pPr>
    </w:p>
    <w:p w14:paraId="62C5DB26" w14:textId="77777777" w:rsidR="00552750" w:rsidRPr="008E2E5C" w:rsidRDefault="00552750">
      <w:pPr>
        <w:spacing w:line="200" w:lineRule="exact"/>
      </w:pPr>
    </w:p>
    <w:p w14:paraId="5B7532B2" w14:textId="77777777" w:rsidR="00552750" w:rsidRPr="008E2E5C" w:rsidRDefault="00552750">
      <w:pPr>
        <w:spacing w:line="200" w:lineRule="exact"/>
      </w:pPr>
    </w:p>
    <w:p w14:paraId="3A26B41A" w14:textId="77777777" w:rsidR="00552750" w:rsidRPr="008E2E5C" w:rsidRDefault="00552750">
      <w:pPr>
        <w:spacing w:line="200" w:lineRule="exact"/>
      </w:pPr>
    </w:p>
    <w:p w14:paraId="79D81053" w14:textId="77777777" w:rsidR="00552750" w:rsidRPr="008E2E5C" w:rsidRDefault="00552750">
      <w:pPr>
        <w:spacing w:line="200" w:lineRule="exact"/>
      </w:pPr>
    </w:p>
    <w:p w14:paraId="70F739E8" w14:textId="77777777" w:rsidR="00552750" w:rsidRPr="008E2E5C" w:rsidRDefault="00552750">
      <w:pPr>
        <w:spacing w:line="200" w:lineRule="exact"/>
        <w:sectPr w:rsidR="00552750" w:rsidRPr="008E2E5C">
          <w:pgSz w:w="12240" w:h="15840"/>
          <w:pgMar w:top="1020" w:right="1640" w:bottom="280" w:left="1680" w:header="784" w:footer="945" w:gutter="0"/>
          <w:cols w:space="720"/>
        </w:sectPr>
      </w:pPr>
    </w:p>
    <w:p w14:paraId="57757FED" w14:textId="77777777" w:rsidR="00552750" w:rsidRPr="008E2E5C" w:rsidRDefault="00552750">
      <w:pPr>
        <w:spacing w:line="200" w:lineRule="exact"/>
      </w:pPr>
    </w:p>
    <w:p w14:paraId="51B990AC" w14:textId="77777777" w:rsidR="00552750" w:rsidRPr="008E2E5C" w:rsidRDefault="00552750">
      <w:pPr>
        <w:spacing w:before="18" w:line="240" w:lineRule="exact"/>
        <w:rPr>
          <w:sz w:val="24"/>
          <w:szCs w:val="24"/>
        </w:rPr>
      </w:pPr>
    </w:p>
    <w:p w14:paraId="56EFEDB3" w14:textId="77777777" w:rsidR="00552750" w:rsidRPr="008E2E5C" w:rsidRDefault="00D22635">
      <w:pPr>
        <w:jc w:val="right"/>
        <w:rPr>
          <w:rFonts w:ascii="Cambria" w:eastAsia="Cambria" w:hAnsi="Cambria" w:cs="Cambria"/>
          <w:sz w:val="24"/>
          <w:szCs w:val="24"/>
        </w:rPr>
      </w:pPr>
      <w:r w:rsidRPr="008E2E5C"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p w14:paraId="4D7ED65A" w14:textId="77777777" w:rsidR="00552750" w:rsidRPr="008E2E5C" w:rsidRDefault="00D22635">
      <w:pPr>
        <w:spacing w:before="8" w:line="120" w:lineRule="exact"/>
        <w:rPr>
          <w:sz w:val="13"/>
          <w:szCs w:val="13"/>
        </w:rPr>
      </w:pPr>
      <w:r w:rsidRPr="008E2E5C">
        <w:br w:type="column"/>
      </w:r>
    </w:p>
    <w:p w14:paraId="15F20ADF" w14:textId="77777777" w:rsidR="00552750" w:rsidRPr="008E2E5C" w:rsidRDefault="00552750">
      <w:pPr>
        <w:spacing w:line="200" w:lineRule="exact"/>
      </w:pPr>
    </w:p>
    <w:p w14:paraId="0197CE21" w14:textId="77777777" w:rsidR="00552750" w:rsidRPr="008E2E5C" w:rsidRDefault="00552750">
      <w:pPr>
        <w:spacing w:line="200" w:lineRule="exact"/>
      </w:pPr>
    </w:p>
    <w:p w14:paraId="37CB758C" w14:textId="77777777" w:rsidR="00552750" w:rsidRPr="008E2E5C" w:rsidRDefault="00552750">
      <w:pPr>
        <w:spacing w:line="200" w:lineRule="exact"/>
      </w:pPr>
    </w:p>
    <w:p w14:paraId="13694020" w14:textId="77777777" w:rsidR="00552750" w:rsidRPr="008E2E5C" w:rsidRDefault="00552750">
      <w:pPr>
        <w:spacing w:line="200" w:lineRule="exact"/>
      </w:pPr>
    </w:p>
    <w:p w14:paraId="47CDB669" w14:textId="77777777" w:rsidR="00552750" w:rsidRPr="008E2E5C" w:rsidRDefault="00D22635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surprising</w:t>
      </w:r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_posts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 xml:space="preserve"> = sorted(</w:t>
      </w:r>
      <w:proofErr w:type="spellStart"/>
      <w:r w:rsidRPr="008E2E5C">
        <w:rPr>
          <w:rFonts w:ascii="Courier New" w:eastAsia="Courier New" w:hAnsi="Courier New" w:cs="Courier New"/>
          <w:sz w:val="24"/>
          <w:szCs w:val="24"/>
        </w:rPr>
        <w:t>posts,key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=lambda p:</w:t>
      </w:r>
    </w:p>
    <w:p w14:paraId="39DBA91F" w14:textId="77777777" w:rsidR="00552750" w:rsidRPr="008E2E5C" w:rsidRDefault="00D22635">
      <w:pPr>
        <w:spacing w:before="1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8E2E5C">
        <w:rPr>
          <w:rFonts w:ascii="Courier New" w:eastAsia="Courier New" w:hAnsi="Courier New" w:cs="Courier New"/>
          <w:sz w:val="24"/>
          <w:szCs w:val="24"/>
        </w:rPr>
        <w:t>p</w:t>
      </w:r>
      <w:proofErr w:type="gramEnd"/>
      <w:r w:rsidRPr="008E2E5C">
        <w:rPr>
          <w:rFonts w:ascii="Courier New" w:eastAsia="Courier New" w:hAnsi="Courier New" w:cs="Courier New"/>
          <w:sz w:val="24"/>
          <w:szCs w:val="24"/>
        </w:rPr>
        <w:t>.redundancy</w:t>
      </w:r>
      <w:proofErr w:type="spellEnd"/>
      <w:r w:rsidRPr="008E2E5C">
        <w:rPr>
          <w:rFonts w:ascii="Courier New" w:eastAsia="Courier New" w:hAnsi="Courier New" w:cs="Courier New"/>
          <w:sz w:val="24"/>
          <w:szCs w:val="24"/>
        </w:rPr>
        <w:t>, reverse=True)</w:t>
      </w:r>
    </w:p>
    <w:p w14:paraId="3AF3CEF9" w14:textId="77777777" w:rsidR="00552750" w:rsidRPr="008E2E5C" w:rsidRDefault="00552750">
      <w:pPr>
        <w:spacing w:before="11" w:line="260" w:lineRule="exact"/>
        <w:rPr>
          <w:sz w:val="26"/>
          <w:szCs w:val="26"/>
        </w:rPr>
      </w:pPr>
    </w:p>
    <w:p w14:paraId="3657EF97" w14:textId="77777777" w:rsidR="00552750" w:rsidRPr="008E2E5C" w:rsidRDefault="00D22635">
      <w:pPr>
        <w:spacing w:before="26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  <w:r w:rsidRPr="008E2E5C">
        <w:br w:type="column"/>
      </w:r>
      <w:r w:rsidRPr="008E2E5C">
        <w:rPr>
          <w:rFonts w:ascii="Cambria" w:eastAsia="Cambria" w:hAnsi="Cambria" w:cs="Cambria"/>
          <w:w w:val="25"/>
          <w:sz w:val="24"/>
          <w:szCs w:val="24"/>
        </w:rPr>
        <w:lastRenderedPageBreak/>
        <w:t xml:space="preserve">   </w:t>
      </w:r>
      <w:r w:rsidRPr="008E2E5C">
        <w:rPr>
          <w:rFonts w:ascii="Cambria" w:eastAsia="Cambria" w:hAnsi="Cambria" w:cs="Cambria"/>
          <w:w w:val="25"/>
          <w:sz w:val="24"/>
          <w:szCs w:val="24"/>
        </w:rPr>
        <w:t> </w:t>
      </w:r>
    </w:p>
    <w:sectPr w:rsidR="00552750" w:rsidRPr="008E2E5C">
      <w:type w:val="continuous"/>
      <w:pgSz w:w="12240" w:h="15840"/>
      <w:pgMar w:top="1020" w:right="1640" w:bottom="280" w:left="1680" w:header="720" w:footer="720" w:gutter="0"/>
      <w:cols w:num="3" w:space="720" w:equalWidth="0">
        <w:col w:w="171" w:space="667"/>
        <w:col w:w="6914" w:space="1006"/>
        <w:col w:w="162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D96B0C9" w14:textId="77777777" w:rsidR="00000000" w:rsidRDefault="00D22635">
      <w:r>
        <w:separator/>
      </w:r>
    </w:p>
  </w:endnote>
  <w:endnote w:type="continuationSeparator" w:id="0">
    <w:p w14:paraId="7BB3AE36" w14:textId="77777777" w:rsidR="00000000" w:rsidRDefault="00D2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D016B6" w14:textId="77777777" w:rsidR="00552750" w:rsidRDefault="00D22635">
    <w:pPr>
      <w:spacing w:line="200" w:lineRule="exact"/>
    </w:pPr>
    <w:r>
      <w:pict w14:anchorId="3133F67D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88.85pt;margin-top:733.75pt;width:37.8pt;height:23.6pt;z-index:-251658240;mso-position-horizontal-relative:page;mso-position-vertical-relative:page" filled="f" stroked="f">
          <v:textbox style="mso-next-textbox:#_x0000_s1026" inset="0,0,0,0">
            <w:txbxContent>
              <w:p w14:paraId="3C6BDF5A" w14:textId="77777777" w:rsidR="00552750" w:rsidRDefault="00D22635">
                <w:pPr>
                  <w:spacing w:line="220" w:lineRule="exact"/>
                  <w:ind w:left="20" w:right="-30"/>
                  <w:rPr>
                    <w:rFonts w:ascii="Cambria" w:eastAsia="Cambria" w:hAnsi="Cambria" w:cs="Cambria"/>
                    <w:sz w:val="19"/>
                    <w:szCs w:val="19"/>
                  </w:rPr>
                </w:pPr>
                <w:r>
                  <w:rPr>
                    <w:rFonts w:ascii="Cambria" w:eastAsia="Cambria" w:hAnsi="Cambria" w:cs="Cambria"/>
                    <w:spacing w:val="2"/>
                    <w:sz w:val="19"/>
                    <w:szCs w:val="19"/>
                  </w:rPr>
                  <w:t>Page</w:t>
                </w:r>
                <w:r>
                  <w:rPr>
                    <w:rFonts w:ascii="Cambria" w:eastAsia="Cambria" w:hAnsi="Cambria" w:cs="Cambria"/>
                    <w:spacing w:val="1"/>
                    <w:sz w:val="19"/>
                    <w:szCs w:val="19"/>
                  </w:rPr>
                  <w:t xml:space="preserve">  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  <w:w w:val="103"/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8E2E5C">
                  <w:rPr>
                    <w:rFonts w:ascii="Cambria" w:eastAsia="Cambria" w:hAnsi="Cambria" w:cs="Cambria"/>
                    <w:noProof/>
                    <w:w w:val="103"/>
                    <w:sz w:val="19"/>
                    <w:szCs w:val="19"/>
                  </w:rPr>
                  <w:t>13</w:t>
                </w:r>
                <w:r>
                  <w:fldChar w:fldCharType="end"/>
                </w:r>
                <w:r>
                  <w:rPr>
                    <w:rFonts w:ascii="Cambria" w:eastAsia="Cambria" w:hAnsi="Cambria" w:cs="Cambria"/>
                    <w:w w:val="25"/>
                    <w:sz w:val="19"/>
                    <w:szCs w:val="19"/>
                  </w:rPr>
                  <w:t xml:space="preserve">    </w:t>
                </w:r>
              </w:p>
              <w:p w14:paraId="11645976" w14:textId="77777777" w:rsidR="00552750" w:rsidRDefault="00D22635">
                <w:pPr>
                  <w:spacing w:before="12"/>
                  <w:ind w:left="20"/>
                  <w:rPr>
                    <w:rFonts w:ascii="Cambria" w:eastAsia="Cambria" w:hAnsi="Cambria" w:cs="Cambria"/>
                    <w:sz w:val="19"/>
                    <w:szCs w:val="19"/>
                  </w:rPr>
                </w:pPr>
                <w:r>
                  <w:rPr>
                    <w:rFonts w:ascii="Cambria" w:eastAsia="Cambria" w:hAnsi="Cambria" w:cs="Cambria"/>
                    <w:w w:val="25"/>
                    <w:sz w:val="19"/>
                    <w:szCs w:val="19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19"/>
                    <w:szCs w:val="19"/>
                  </w:rPr>
                  <w:t> </w:t>
                </w:r>
              </w:p>
            </w:txbxContent>
          </v:textbox>
          <w10:wrap anchorx="page" anchory="page"/>
        </v:shape>
      </w:pict>
    </w:r>
    <w:r>
      <w:pict w14:anchorId="3183DBF3">
        <v:shape id="_x0000_s1025" type="#_x0000_t202" style="position:absolute;margin-left:520.85pt;margin-top:733.75pt;width:4.15pt;height:11.8pt;z-index:-251657216;mso-position-horizontal-relative:page;mso-position-vertical-relative:page" filled="f" stroked="f">
          <v:textbox style="mso-next-textbox:#_x0000_s1025" inset="0,0,0,0">
            <w:txbxContent>
              <w:p w14:paraId="1FA9948D" w14:textId="77777777" w:rsidR="00552750" w:rsidRDefault="00D22635">
                <w:pPr>
                  <w:spacing w:line="220" w:lineRule="exact"/>
                  <w:ind w:left="20" w:right="-30"/>
                  <w:rPr>
                    <w:rFonts w:ascii="Cambria" w:eastAsia="Cambria" w:hAnsi="Cambria" w:cs="Cambria"/>
                    <w:sz w:val="19"/>
                    <w:szCs w:val="19"/>
                  </w:rPr>
                </w:pPr>
                <w:r>
                  <w:rPr>
                    <w:rFonts w:ascii="Cambria" w:eastAsia="Cambria" w:hAnsi="Cambria" w:cs="Cambria"/>
                    <w:w w:val="25"/>
                    <w:sz w:val="19"/>
                    <w:szCs w:val="19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19"/>
                    <w:szCs w:val="19"/>
                  </w:rPr>
                  <w:t> 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B116D4C" w14:textId="77777777" w:rsidR="00000000" w:rsidRDefault="00D22635">
      <w:r>
        <w:separator/>
      </w:r>
    </w:p>
  </w:footnote>
  <w:footnote w:type="continuationSeparator" w:id="0">
    <w:p w14:paraId="5F695158" w14:textId="77777777" w:rsidR="00000000" w:rsidRDefault="00D226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E8E1B1" w14:textId="77777777" w:rsidR="00552750" w:rsidRDefault="00D22635">
    <w:pPr>
      <w:spacing w:line="200" w:lineRule="exact"/>
    </w:pPr>
    <w:r>
      <w:pict w14:anchorId="0DBD7329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88.85pt;margin-top:38.15pt;width:117.75pt;height:14pt;z-index:-251660288;mso-position-horizontal-relative:page;mso-position-vertical-relative:page" filled="f" stroked="f">
          <v:textbox style="mso-next-textbox:#_x0000_s1028" inset="0,0,0,0">
            <w:txbxContent>
              <w:p w14:paraId="2A99B825" w14:textId="77777777" w:rsidR="00552750" w:rsidRDefault="00D22635">
                <w:pPr>
                  <w:spacing w:line="24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 106 –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Wint</w:t>
                </w:r>
                <w:r>
                  <w:rPr>
                    <w:rFonts w:ascii="Arial" w:eastAsia="Arial" w:hAnsi="Arial" w:cs="Arial"/>
                    <w:b/>
                    <w:spacing w:val="6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r 2014</w:t>
                </w:r>
              </w:p>
            </w:txbxContent>
          </v:textbox>
          <w10:wrap anchorx="page" anchory="page"/>
        </v:shape>
      </w:pict>
    </w:r>
    <w:r>
      <w:pict w14:anchorId="37F79C4D">
        <v:shape id="_x0000_s1027" type="#_x0000_t202" style="position:absolute;margin-left:271.3pt;margin-top:38.15pt;width:213.15pt;height:14pt;z-index:-251659264;mso-position-horizontal-relative:page;mso-position-vertical-relative:page" filled="f" stroked="f">
          <v:textbox style="mso-next-textbox:#_x0000_s1027" inset="0,0,0,0">
            <w:txbxContent>
              <w:p w14:paraId="5FD58CCA" w14:textId="77777777" w:rsidR="00552750" w:rsidRDefault="00D22635">
                <w:pPr>
                  <w:tabs>
                    <w:tab w:val="left" w:pos="4240"/>
                  </w:tabs>
                  <w:spacing w:line="24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6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: 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u w:val="single" w:color="000000"/>
                  </w:rPr>
                  <w:t xml:space="preserve">   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olution </w:t>
                </w:r>
                <w:r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6"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81165F2"/>
    <w:multiLevelType w:val="multilevel"/>
    <w:tmpl w:val="73B6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750"/>
    <w:rsid w:val="00552750"/>
    <w:rsid w:val="008E2E5C"/>
    <w:rsid w:val="00D2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1C775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1904</Words>
  <Characters>10856</Characters>
  <Application>Microsoft Macintosh Word</Application>
  <DocSecurity>0</DocSecurity>
  <Lines>90</Lines>
  <Paragraphs>25</Paragraphs>
  <ScaleCrop>false</ScaleCrop>
  <Company>Highland Park High School</Company>
  <LinksUpToDate>false</LinksUpToDate>
  <CharactersWithSpaces>12735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Wellek</cp:lastModifiedBy>
  <cp:revision>2</cp:revision>
  <dcterms:created xsi:type="dcterms:W3CDTF">2016-04-18T03:56:00Z</dcterms:created>
  <dcterms:modified xsi:type="dcterms:W3CDTF">2016-04-18T03:56:00Z</dcterms:modified>
</cp:coreProperties>
</file>